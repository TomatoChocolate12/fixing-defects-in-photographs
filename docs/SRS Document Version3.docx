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054114" w:rsidRDefault="00054114" w14:paraId="19C819F8" wp14:textId="77777777">
      <w:pPr>
        <w:pStyle w:val="Header"/>
        <w:tabs>
          <w:tab w:val="clear" w:pos="4252"/>
          <w:tab w:val="clear" w:pos="8504"/>
        </w:tabs>
        <w:jc w:val="center"/>
        <w:rPr>
          <w:b/>
          <w:bCs/>
          <w:u w:val="single"/>
        </w:rPr>
      </w:pPr>
      <w:r>
        <w:rPr>
          <w:b/>
          <w:bCs/>
          <w:iCs/>
          <w:sz w:val="32"/>
          <w:szCs w:val="32"/>
        </w:rPr>
        <w:t>Team 32 Software Requirements Specification Document</w:t>
      </w:r>
    </w:p>
    <w:p xmlns:wp14="http://schemas.microsoft.com/office/word/2010/wordml" w:rsidR="00054114" w:rsidRDefault="00054114" w14:paraId="48B78032" wp14:textId="77777777">
      <w:pPr>
        <w:pStyle w:val="NoSpacing"/>
      </w:pPr>
      <w:r>
        <w:rPr>
          <w:b/>
          <w:bCs/>
          <w:u w:val="single"/>
        </w:rPr>
        <w:t xml:space="preserve">Members: </w:t>
      </w:r>
    </w:p>
    <w:p xmlns:wp14="http://schemas.microsoft.com/office/word/2010/wordml" w:rsidR="00054114" w:rsidRDefault="00054114" w14:paraId="4FB5E873" wp14:textId="77777777">
      <w:pPr>
        <w:pStyle w:val="NoSpacing"/>
      </w:pPr>
      <w:r>
        <w:t xml:space="preserve">1) </w:t>
      </w:r>
      <w:r>
        <w:rPr>
          <w:color w:val="000000"/>
        </w:rPr>
        <w:t>Yashas S. B. - 2022113001</w:t>
      </w:r>
    </w:p>
    <w:p xmlns:wp14="http://schemas.microsoft.com/office/word/2010/wordml" w:rsidR="00054114" w:rsidRDefault="00054114" w14:paraId="3B4FF0F0" wp14:textId="77777777">
      <w:pPr>
        <w:pStyle w:val="NoSpacing"/>
      </w:pPr>
      <w:r>
        <w:t xml:space="preserve">2) </w:t>
      </w:r>
      <w:r>
        <w:rPr>
          <w:color w:val="000000"/>
        </w:rPr>
        <w:t>Saideekshith Vaddineni - 2022101110</w:t>
      </w:r>
    </w:p>
    <w:p xmlns:wp14="http://schemas.microsoft.com/office/word/2010/wordml" w:rsidR="00054114" w:rsidRDefault="00054114" w14:paraId="71116A0D" wp14:textId="77777777">
      <w:pPr>
        <w:pStyle w:val="NoSpacing"/>
      </w:pPr>
      <w:r>
        <w:t xml:space="preserve">3) </w:t>
      </w:r>
      <w:r>
        <w:rPr>
          <w:color w:val="000000"/>
        </w:rPr>
        <w:t>Morampudi Srisai Krishna - 2022101115</w:t>
      </w:r>
    </w:p>
    <w:p xmlns:wp14="http://schemas.microsoft.com/office/word/2010/wordml" w:rsidR="00054114" w:rsidRDefault="00054114" w14:paraId="00C40013" wp14:textId="77777777">
      <w:pPr>
        <w:pStyle w:val="NoSpacing"/>
      </w:pPr>
      <w:r>
        <w:t xml:space="preserve">4) </w:t>
      </w:r>
      <w:r>
        <w:rPr>
          <w:color w:val="000000"/>
        </w:rPr>
        <w:t>Saketh Reddy Vemula - 2022114014</w:t>
      </w:r>
    </w:p>
    <w:p xmlns:wp14="http://schemas.microsoft.com/office/word/2010/wordml" w:rsidR="00054114" w:rsidRDefault="00054114" w14:paraId="7A08C11A" wp14:textId="77777777">
      <w:pPr>
        <w:pStyle w:val="NoSpacing"/>
      </w:pPr>
      <w:r>
        <w:t xml:space="preserve">5) </w:t>
      </w:r>
      <w:r>
        <w:rPr>
          <w:color w:val="000000"/>
        </w:rPr>
        <w:t>Ishita Bansal - 2022114004</w:t>
      </w:r>
    </w:p>
    <w:p xmlns:wp14="http://schemas.microsoft.com/office/word/2010/wordml" w:rsidR="00054114" w:rsidRDefault="00054114" w14:paraId="3CAD0BE6" wp14:textId="77777777">
      <w:pPr>
        <w:pStyle w:val="Heading1"/>
        <w:rPr>
          <w:rFonts w:ascii="Segoe UI" w:hAnsi="Segoe UI" w:cs="Segoe UI"/>
          <w:color w:val="0D0D0D"/>
          <w:shd w:val="clear" w:color="auto" w:fill="FFFFFF"/>
        </w:rPr>
      </w:pPr>
      <w:r>
        <w:t xml:space="preserve">Brief problem statement </w:t>
      </w:r>
    </w:p>
    <w:p xmlns:wp14="http://schemas.microsoft.com/office/word/2010/wordml" w:rsidR="00054114" w:rsidP="6AD9C986" w:rsidRDefault="00054114" w14:paraId="544689A7" wp14:textId="6AEED3D0">
      <w:pPr>
        <w:spacing w:after="120"/>
        <w:jc w:val="left"/>
        <w:rPr>
          <w:rFonts w:ascii="Segoe UI" w:hAnsi="Segoe UI" w:cs="Segoe UI"/>
          <w:color w:val="0D0D0D" w:themeColor="text1" w:themeTint="F2" w:themeShade="FF"/>
        </w:rPr>
      </w:pPr>
      <w:r w:rsidR="00054114">
        <w:rPr>
          <w:rFonts w:ascii="Segoe UI" w:hAnsi="Segoe UI" w:cs="Segoe UI"/>
          <w:color w:val="0D0D0D"/>
          <w:shd w:val="clear" w:color="auto" w:fill="FFFFFF"/>
        </w:rPr>
        <w:t xml:space="preserve">The project involves developing an application for automatically correcting the key features of a human face in photos. This involves selecting the best eyes and smile from all the clusters of the faces and </w:t>
      </w:r>
      <w:r w:rsidR="00054114">
        <w:rPr>
          <w:rFonts w:ascii="Segoe UI" w:hAnsi="Segoe UI" w:cs="Segoe UI"/>
          <w:color w:val="0D0D0D"/>
          <w:shd w:val="clear" w:color="auto" w:fill="FFFFFF"/>
        </w:rPr>
        <w:t>stitch</w:t>
      </w:r>
      <w:r w:rsidR="00054114">
        <w:rPr>
          <w:rFonts w:ascii="Segoe UI" w:hAnsi="Segoe UI" w:cs="Segoe UI"/>
          <w:color w:val="0D0D0D"/>
          <w:shd w:val="clear" w:color="auto" w:fill="FFFFFF"/>
        </w:rPr>
        <w:t xml:space="preserve"> them into the group photo. The application is expected to take a group image and </w:t>
      </w:r>
      <w:r w:rsidR="00054114">
        <w:rPr>
          <w:rFonts w:ascii="Segoe UI" w:hAnsi="Segoe UI" w:cs="Segoe UI"/>
          <w:color w:val="0D0D0D"/>
          <w:shd w:val="clear" w:color="auto" w:fill="FFFFFF"/>
        </w:rPr>
        <w:t>faces</w:t>
      </w:r>
      <w:r w:rsidR="00054114">
        <w:rPr>
          <w:rFonts w:ascii="Segoe UI" w:hAnsi="Segoe UI" w:cs="Segoe UI"/>
          <w:color w:val="0D0D0D"/>
          <w:shd w:val="clear" w:color="auto" w:fill="FFFFFF"/>
        </w:rPr>
        <w:t xml:space="preserve"> clusters corresponding to those images and correct the closed eyes and make the</w:t>
      </w:r>
      <w:r w:rsidR="49FFBDA0">
        <w:rPr>
          <w:rFonts w:ascii="Segoe UI" w:hAnsi="Segoe UI" w:cs="Segoe UI"/>
          <w:color w:val="0D0D0D"/>
          <w:shd w:val="clear" w:color="auto" w:fill="FFFFFF"/>
        </w:rPr>
        <w:t xml:space="preserve"> face</w:t>
      </w:r>
      <w:r w:rsidR="00054114">
        <w:rPr>
          <w:rFonts w:ascii="Segoe UI" w:hAnsi="Segoe UI" w:cs="Segoe UI"/>
          <w:color w:val="0D0D0D"/>
          <w:shd w:val="clear" w:color="auto" w:fill="FFFFFF"/>
        </w:rPr>
        <w:t xml:space="preserve"> smile. At the end we are expected to correct all the necessary faces present in the group image.</w:t>
      </w:r>
    </w:p>
    <w:p xmlns:wp14="http://schemas.microsoft.com/office/word/2010/wordml" w:rsidR="00054114" w:rsidRDefault="00054114" w14:paraId="40A0114F" wp14:textId="77777777">
      <w:pPr>
        <w:pStyle w:val="Heading1"/>
        <w:rPr>
          <w:rStyle w:val="Strong"/>
          <w:rFonts w:ascii="Segoe UI" w:hAnsi="Segoe UI" w:cs="Segoe UI"/>
          <w:color w:val="0D0D0D"/>
          <w:sz w:val="22"/>
          <w:szCs w:val="22"/>
          <w:bdr w:val="single" w:color="E3E3E3" w:sz="2" w:space="0"/>
        </w:rPr>
      </w:pPr>
      <w:r>
        <w:t>System requirements</w:t>
      </w:r>
    </w:p>
    <w:p xmlns:wp14="http://schemas.microsoft.com/office/word/2010/wordml" w:rsidR="00054114" w:rsidRDefault="00054114" w14:paraId="23ADE5C8" wp14:textId="77777777">
      <w:pPr>
        <w:pStyle w:val="NormalWeb"/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0" w:after="0"/>
        <w:rPr>
          <w:rStyle w:val="Strong"/>
          <w:rFonts w:ascii="Segoe UI" w:hAnsi="Segoe UI" w:cs="Segoe UI"/>
          <w:color w:val="0D0D0D"/>
          <w:sz w:val="22"/>
          <w:szCs w:val="22"/>
          <w:bdr w:val="single" w:color="E3E3E3" w:sz="2" w:space="0"/>
        </w:rPr>
      </w:pPr>
      <w:r>
        <w:rPr>
          <w:rStyle w:val="Strong"/>
          <w:rFonts w:ascii="Segoe UI" w:hAnsi="Segoe UI" w:cs="Segoe UI"/>
          <w:color w:val="0D0D0D"/>
          <w:sz w:val="22"/>
          <w:szCs w:val="22"/>
          <w:bdr w:val="single" w:color="E3E3E3" w:sz="2" w:space="0"/>
        </w:rPr>
        <w:t>Data Preprocessing:</w:t>
      </w:r>
      <w:r>
        <w:rPr>
          <w:rFonts w:ascii="Segoe UI" w:hAnsi="Segoe UI" w:cs="Segoe UI"/>
          <w:color w:val="0D0D0D"/>
          <w:sz w:val="22"/>
          <w:szCs w:val="22"/>
        </w:rPr>
        <w:t xml:space="preserve"> Implement data preprocessing techniques to prepare the input images for analysis.</w:t>
      </w:r>
    </w:p>
    <w:p xmlns:wp14="http://schemas.microsoft.com/office/word/2010/wordml" w:rsidR="00054114" w:rsidRDefault="00054114" w14:paraId="6B8A011A" wp14:textId="77777777">
      <w:pPr>
        <w:pStyle w:val="NormalWeb"/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0" w:after="0"/>
        <w:rPr>
          <w:rStyle w:val="Strong"/>
          <w:rFonts w:ascii="Segoe UI" w:hAnsi="Segoe UI" w:cs="Segoe UI"/>
          <w:color w:val="0D0D0D"/>
          <w:sz w:val="22"/>
          <w:szCs w:val="22"/>
          <w:bdr w:val="single" w:color="E3E3E3" w:sz="2" w:space="0"/>
        </w:rPr>
      </w:pPr>
      <w:r>
        <w:rPr>
          <w:rStyle w:val="Strong"/>
          <w:rFonts w:ascii="Segoe UI" w:hAnsi="Segoe UI" w:cs="Segoe UI"/>
          <w:color w:val="0D0D0D"/>
          <w:sz w:val="22"/>
          <w:szCs w:val="22"/>
          <w:bdr w:val="single" w:color="E3E3E3" w:sz="2" w:space="0"/>
        </w:rPr>
        <w:t>Face Detection and Key Points Detection:</w:t>
      </w:r>
      <w:r>
        <w:rPr>
          <w:rFonts w:ascii="Segoe UI" w:hAnsi="Segoe UI" w:cs="Segoe UI"/>
          <w:color w:val="0D0D0D"/>
          <w:sz w:val="22"/>
          <w:szCs w:val="22"/>
        </w:rPr>
        <w:t xml:space="preserve"> Use various state-of-the-art methods for face recognition and Face landmarks detection.</w:t>
      </w:r>
    </w:p>
    <w:p xmlns:wp14="http://schemas.microsoft.com/office/word/2010/wordml" w:rsidR="00054114" w:rsidRDefault="00054114" w14:paraId="5CF58353" wp14:textId="77777777">
      <w:pPr>
        <w:pStyle w:val="NormalWeb"/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0" w:after="0"/>
        <w:rPr>
          <w:rStyle w:val="Strong"/>
          <w:rFonts w:ascii="Segoe UI" w:hAnsi="Segoe UI" w:cs="Segoe UI"/>
          <w:color w:val="0D0D0D"/>
          <w:sz w:val="22"/>
          <w:szCs w:val="22"/>
          <w:bdr w:val="single" w:color="E3E3E3" w:sz="2" w:space="0"/>
        </w:rPr>
      </w:pPr>
      <w:r>
        <w:rPr>
          <w:rStyle w:val="Strong"/>
          <w:rFonts w:ascii="Segoe UI" w:hAnsi="Segoe UI" w:cs="Segoe UI"/>
          <w:color w:val="0D0D0D"/>
          <w:sz w:val="22"/>
          <w:szCs w:val="22"/>
          <w:bdr w:val="single" w:color="E3E3E3" w:sz="2" w:space="0"/>
        </w:rPr>
        <w:t>Expression Analysis:</w:t>
      </w:r>
      <w:r>
        <w:rPr>
          <w:rFonts w:ascii="Segoe UI" w:hAnsi="Segoe UI" w:cs="Segoe UI"/>
          <w:color w:val="0D0D0D"/>
          <w:sz w:val="22"/>
          <w:szCs w:val="22"/>
        </w:rPr>
        <w:t xml:space="preserve"> Develop algorithms to identify best eyes and smiles given a cluster of images.</w:t>
      </w:r>
    </w:p>
    <w:p xmlns:wp14="http://schemas.microsoft.com/office/word/2010/wordml" w:rsidR="00054114" w:rsidP="6AD9C986" w:rsidRDefault="00054114" w14:paraId="60B1C20C" wp14:textId="77777777">
      <w:pPr>
        <w:pStyle w:val="NormalWeb"/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after="0"/>
        <w:rPr>
          <w:rStyle w:val="Strong"/>
          <w:rFonts w:ascii="Segoe UI" w:hAnsi="Segoe UI" w:cs="Segoe UI"/>
          <w:color w:val="0D0D0D"/>
          <w:sz w:val="22"/>
          <w:szCs w:val="22"/>
          <w:bdr w:val="single" w:color="E3E3E3" w:sz="2" w:space="0"/>
        </w:rPr>
      </w:pPr>
      <w:r w:rsidR="00054114">
        <w:rPr>
          <w:rStyle w:val="Strong"/>
          <w:rFonts w:ascii="Segoe UI" w:hAnsi="Segoe UI" w:cs="Segoe UI"/>
          <w:color w:val="0D0D0D"/>
          <w:sz w:val="22"/>
          <w:szCs w:val="22"/>
          <w:bdr w:val="single" w:color="E3E3E3" w:sz="2" w:space="0"/>
        </w:rPr>
        <w:t>Image Stitching:</w:t>
      </w:r>
      <w:r w:rsidR="00054114">
        <w:rPr>
          <w:rFonts w:ascii="Segoe UI" w:hAnsi="Segoe UI" w:cs="Segoe UI"/>
          <w:color w:val="0D0D0D"/>
          <w:sz w:val="22"/>
          <w:szCs w:val="22"/>
        </w:rPr>
        <w:t xml:space="preserve"> Develop a seamless position aware algorithm for stitching the patches.</w:t>
      </w:r>
    </w:p>
    <w:p xmlns:wp14="http://schemas.microsoft.com/office/word/2010/wordml" w:rsidR="00054114" w:rsidRDefault="00054114" w14:paraId="369CCD67" wp14:textId="77777777">
      <w:pPr>
        <w:pStyle w:val="NormalWeb"/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0" w:after="0"/>
        <w:rPr>
          <w:rStyle w:val="Strong"/>
          <w:rFonts w:ascii="Segoe UI" w:hAnsi="Segoe UI" w:cs="Segoe UI"/>
          <w:color w:val="0D0D0D"/>
          <w:sz w:val="22"/>
          <w:szCs w:val="22"/>
          <w:bdr w:val="single" w:color="E3E3E3" w:sz="2" w:space="0"/>
        </w:rPr>
      </w:pPr>
      <w:r>
        <w:rPr>
          <w:rStyle w:val="Strong"/>
          <w:rFonts w:ascii="Segoe UI" w:hAnsi="Segoe UI" w:cs="Segoe UI"/>
          <w:color w:val="0D0D0D"/>
          <w:sz w:val="22"/>
          <w:szCs w:val="22"/>
          <w:bdr w:val="single" w:color="E3E3E3" w:sz="2" w:space="0"/>
        </w:rPr>
        <w:t>Blending:</w:t>
      </w:r>
      <w:r>
        <w:rPr>
          <w:rFonts w:ascii="Segoe UI" w:hAnsi="Segoe UI" w:cs="Segoe UI"/>
          <w:color w:val="0D0D0D"/>
          <w:sz w:val="22"/>
          <w:szCs w:val="22"/>
        </w:rPr>
        <w:t xml:space="preserve"> Develop an algorithm which can take care of colours, edges for seamless clone onto the base image of patches.</w:t>
      </w:r>
    </w:p>
    <w:p xmlns:wp14="http://schemas.microsoft.com/office/word/2010/wordml" w:rsidR="00054114" w:rsidRDefault="00054114" w14:paraId="73E7DF06" wp14:textId="77777777">
      <w:pPr>
        <w:pStyle w:val="NormalWeb"/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0" w:after="0"/>
        <w:rPr>
          <w:rStyle w:val="Strong"/>
          <w:rFonts w:ascii="Segoe UI" w:hAnsi="Segoe UI" w:cs="Segoe UI"/>
          <w:color w:val="0D0D0D"/>
          <w:sz w:val="22"/>
          <w:szCs w:val="22"/>
          <w:bdr w:val="single" w:color="E3E3E3" w:sz="2" w:space="0"/>
        </w:rPr>
      </w:pPr>
      <w:r>
        <w:rPr>
          <w:rStyle w:val="Strong"/>
          <w:rFonts w:ascii="Segoe UI" w:hAnsi="Segoe UI" w:cs="Segoe UI"/>
          <w:color w:val="0D0D0D"/>
          <w:sz w:val="22"/>
          <w:szCs w:val="22"/>
          <w:bdr w:val="single" w:color="E3E3E3" w:sz="2" w:space="0"/>
        </w:rPr>
        <w:t>GANs or ML Integration (Bonus):</w:t>
      </w:r>
      <w:r>
        <w:rPr>
          <w:rFonts w:ascii="Segoe UI" w:hAnsi="Segoe UI" w:cs="Segoe UI"/>
          <w:color w:val="0D0D0D"/>
          <w:sz w:val="22"/>
          <w:szCs w:val="22"/>
        </w:rPr>
        <w:t xml:space="preserve"> Explore GANs based approach and try to come up with a prototype method.</w:t>
      </w:r>
    </w:p>
    <w:p xmlns:wp14="http://schemas.microsoft.com/office/word/2010/wordml" w:rsidR="00054114" w:rsidP="6AD9C986" w:rsidRDefault="00054114" w14:paraId="53CA1C8C" wp14:textId="5579214A">
      <w:pPr>
        <w:pStyle w:val="NormalWeb"/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 w:themeFill="background1"/>
        <w:spacing w:before="0" w:after="0"/>
        <w:rPr>
          <w:rFonts w:ascii="Segoe UI" w:hAnsi="Segoe UI" w:cs="Segoe UI"/>
          <w:color w:val="0D0D0D"/>
          <w:sz w:val="22"/>
          <w:szCs w:val="22"/>
        </w:rPr>
      </w:pPr>
      <w:r w:rsidR="00054114">
        <w:rPr>
          <w:rStyle w:val="Strong"/>
          <w:rFonts w:ascii="Segoe UI" w:hAnsi="Segoe UI" w:cs="Segoe UI"/>
          <w:color w:val="0D0D0D"/>
          <w:sz w:val="22"/>
          <w:szCs w:val="22"/>
          <w:bdr w:val="single" w:color="E3E3E3" w:sz="2" w:space="0"/>
        </w:rPr>
        <w:t>Technologies and Libraries:</w:t>
      </w:r>
      <w:r w:rsidR="00054114">
        <w:rPr>
          <w:rFonts w:ascii="Segoe UI" w:hAnsi="Segoe UI" w:cs="Segoe UI"/>
          <w:color w:val="0D0D0D"/>
          <w:sz w:val="22"/>
          <w:szCs w:val="22"/>
        </w:rPr>
        <w:t xml:space="preserve"> </w:t>
      </w:r>
      <w:r w:rsidR="083D74E7">
        <w:rPr>
          <w:rFonts w:ascii="Segoe UI" w:hAnsi="Segoe UI" w:cs="Segoe UI"/>
          <w:color w:val="0D0D0D"/>
          <w:sz w:val="22"/>
          <w:szCs w:val="22"/>
        </w:rPr>
        <w:t xml:space="preserve">Requires technologies which </w:t>
      </w:r>
      <w:r w:rsidR="46E25A18">
        <w:rPr>
          <w:rFonts w:ascii="Segoe UI" w:hAnsi="Segoe UI" w:cs="Segoe UI"/>
          <w:color w:val="0D0D0D"/>
          <w:sz w:val="22"/>
          <w:szCs w:val="22"/>
        </w:rPr>
        <w:t xml:space="preserve">can solve the problem efficiently. Suggested are </w:t>
      </w:r>
      <w:r w:rsidR="46E25A18">
        <w:rPr>
          <w:rFonts w:ascii="Segoe UI" w:hAnsi="Segoe UI" w:cs="Segoe UI"/>
          <w:color w:val="0D0D0D"/>
          <w:sz w:val="22"/>
          <w:szCs w:val="22"/>
        </w:rPr>
        <w:t xml:space="preserve">state-of-the-art</w:t>
      </w:r>
      <w:r w:rsidR="46E25A18">
        <w:rPr>
          <w:rFonts w:ascii="Segoe UI" w:hAnsi="Segoe UI" w:cs="Segoe UI"/>
          <w:color w:val="0D0D0D"/>
          <w:sz w:val="22"/>
          <w:szCs w:val="22"/>
        </w:rPr>
        <w:t xml:space="preserve"> pretrained neural network models</w:t>
      </w:r>
      <w:r w:rsidR="74D17283">
        <w:rPr>
          <w:rFonts w:ascii="Segoe UI" w:hAnsi="Segoe UI" w:cs="Segoe UI"/>
          <w:color w:val="0D0D0D"/>
          <w:sz w:val="22"/>
          <w:szCs w:val="22"/>
        </w:rPr>
        <w:t xml:space="preserve"> such as </w:t>
      </w:r>
      <w:r w:rsidR="74D17283">
        <w:rPr>
          <w:rFonts w:ascii="Segoe UI" w:hAnsi="Segoe UI" w:cs="Segoe UI"/>
          <w:color w:val="0D0D0D"/>
          <w:sz w:val="22"/>
          <w:szCs w:val="22"/>
        </w:rPr>
        <w:t xml:space="preserve">RetinaFace</w:t>
      </w:r>
      <w:r w:rsidR="74D17283">
        <w:rPr>
          <w:rFonts w:ascii="Segoe UI" w:hAnsi="Segoe UI" w:cs="Segoe UI"/>
          <w:color w:val="0D0D0D"/>
          <w:sz w:val="22"/>
          <w:szCs w:val="22"/>
        </w:rPr>
        <w:t xml:space="preserve"> Face recognition and </w:t>
      </w:r>
      <w:r w:rsidR="74D17283">
        <w:rPr>
          <w:rFonts w:ascii="Segoe UI" w:hAnsi="Segoe UI" w:cs="Segoe UI"/>
          <w:color w:val="0D0D0D"/>
          <w:sz w:val="22"/>
          <w:szCs w:val="22"/>
        </w:rPr>
        <w:t xml:space="preserve">MediaPipe</w:t>
      </w:r>
      <w:r w:rsidR="74D17283">
        <w:rPr>
          <w:rFonts w:ascii="Segoe UI" w:hAnsi="Segoe UI" w:cs="Segoe UI"/>
          <w:color w:val="0D0D0D"/>
          <w:sz w:val="22"/>
          <w:szCs w:val="22"/>
        </w:rPr>
        <w:t xml:space="preserve"> Landmark detection.</w:t>
      </w:r>
    </w:p>
    <w:p xmlns:wp14="http://schemas.microsoft.com/office/word/2010/wordml" w:rsidR="00054114" w:rsidRDefault="00054114" w14:paraId="672A6659" wp14:textId="77777777">
      <w:pPr>
        <w:pStyle w:val="Heading1"/>
        <w:rPr>
          <w:rFonts w:ascii="Segoe UI" w:hAnsi="Segoe UI" w:cs="Segoe UI"/>
          <w:color w:val="0D0D0D"/>
          <w:sz w:val="22"/>
          <w:szCs w:val="22"/>
        </w:rPr>
      </w:pPr>
    </w:p>
    <w:p xmlns:wp14="http://schemas.microsoft.com/office/word/2010/wordml" w:rsidR="00054114" w:rsidRDefault="00054114" w14:paraId="59B568FE" wp14:textId="77777777">
      <w:pPr>
        <w:pStyle w:val="Heading1"/>
        <w:rPr>
          <w:rFonts w:ascii="Segoe UI" w:hAnsi="Segoe UI" w:cs="Segoe UI"/>
          <w:color w:val="0D0D0D"/>
          <w:shd w:val="clear" w:color="auto" w:fill="FFFFFF"/>
        </w:rPr>
      </w:pPr>
      <w:r>
        <w:t>Users profile</w:t>
      </w:r>
    </w:p>
    <w:p xmlns:wp14="http://schemas.microsoft.com/office/word/2010/wordml" w:rsidR="00054114" w:rsidRDefault="00054114" w14:paraId="2D240793" wp14:textId="25C677DE">
      <w:pPr>
        <w:spacing w:after="120"/>
        <w:jc w:val="left"/>
        <w:rPr>
          <w:rFonts w:ascii="Segoe UI" w:hAnsi="Segoe UI" w:cs="Segoe UI"/>
          <w:color w:val="0D0D0D"/>
          <w:shd w:val="clear" w:color="auto" w:fill="FFFFFF"/>
        </w:rPr>
      </w:pPr>
      <w:r w:rsidR="00054114">
        <w:rPr>
          <w:rFonts w:ascii="Segoe UI" w:hAnsi="Segoe UI" w:cs="Segoe UI"/>
          <w:color w:val="0D0D0D"/>
          <w:shd w:val="clear" w:color="auto" w:fill="FFFFFF"/>
        </w:rPr>
        <w:t xml:space="preserve">Although it is intended for general usage as well, professional wedding photographers will be the primary users of this application. </w:t>
      </w:r>
      <w:r w:rsidR="00054114">
        <w:rPr>
          <w:rFonts w:ascii="Segoe UI" w:hAnsi="Segoe UI" w:cs="Segoe UI"/>
          <w:color w:val="0D0D0D"/>
          <w:shd w:val="clear" w:color="auto" w:fill="FFFFFF"/>
        </w:rPr>
        <w:t>In order to</w:t>
      </w:r>
      <w:r w:rsidR="00054114">
        <w:rPr>
          <w:rFonts w:ascii="Segoe UI" w:hAnsi="Segoe UI" w:cs="Segoe UI"/>
          <w:color w:val="0D0D0D"/>
          <w:shd w:val="clear" w:color="auto" w:fill="FFFFFF"/>
        </w:rPr>
        <w:t xml:space="preserve"> guarantee they catch every priceless </w:t>
      </w:r>
      <w:r w:rsidR="00054114">
        <w:rPr>
          <w:rFonts w:ascii="Segoe UI" w:hAnsi="Segoe UI" w:cs="Segoe UI"/>
          <w:color w:val="0D0D0D"/>
          <w:shd w:val="clear" w:color="auto" w:fill="FFFFFF"/>
        </w:rPr>
        <w:t>moment,</w:t>
      </w:r>
      <w:r w:rsidR="00054114">
        <w:rPr>
          <w:rFonts w:ascii="Segoe UI" w:hAnsi="Segoe UI" w:cs="Segoe UI"/>
          <w:color w:val="0D0D0D"/>
          <w:shd w:val="clear" w:color="auto" w:fill="FFFFFF"/>
        </w:rPr>
        <w:t xml:space="preserve"> wedding photographers </w:t>
      </w:r>
      <w:r w:rsidR="00054114">
        <w:rPr>
          <w:rFonts w:ascii="Segoe UI" w:hAnsi="Segoe UI" w:cs="Segoe UI"/>
          <w:color w:val="0D0D0D"/>
          <w:shd w:val="clear" w:color="auto" w:fill="FFFFFF"/>
        </w:rPr>
        <w:t>frequently</w:t>
      </w:r>
      <w:r w:rsidR="00054114">
        <w:rPr>
          <w:rFonts w:ascii="Segoe UI" w:hAnsi="Segoe UI" w:cs="Segoe UI"/>
          <w:color w:val="0D0D0D"/>
          <w:shd w:val="clear" w:color="auto" w:fill="FFFFFF"/>
        </w:rPr>
        <w:t xml:space="preserve"> take a ton of pictures. The purpose of this app is to </w:t>
      </w:r>
      <w:r w:rsidR="7165785B">
        <w:rPr>
          <w:rFonts w:ascii="Segoe UI" w:hAnsi="Segoe UI" w:cs="Segoe UI"/>
          <w:color w:val="0D0D0D"/>
          <w:shd w:val="clear" w:color="auto" w:fill="FFFFFF"/>
        </w:rPr>
        <w:t xml:space="preserve">allow photographers to edit </w:t>
      </w:r>
      <w:r w:rsidR="7165785B">
        <w:rPr>
          <w:rFonts w:ascii="Segoe UI" w:hAnsi="Segoe UI" w:cs="Segoe UI"/>
          <w:color w:val="0D0D0D"/>
          <w:shd w:val="clear" w:color="auto" w:fill="FFFFFF"/>
        </w:rPr>
        <w:t>the facial</w:t>
      </w:r>
      <w:r w:rsidR="7165785B">
        <w:rPr>
          <w:rFonts w:ascii="Segoe UI" w:hAnsi="Segoe UI" w:cs="Segoe UI"/>
          <w:color w:val="0D0D0D"/>
          <w:shd w:val="clear" w:color="auto" w:fill="FFFFFF"/>
        </w:rPr>
        <w:t xml:space="preserve"> expressions in order to not </w:t>
      </w:r>
      <w:r w:rsidR="7165785B">
        <w:rPr>
          <w:rFonts w:ascii="Segoe UI" w:hAnsi="Segoe UI" w:cs="Segoe UI"/>
          <w:color w:val="0D0D0D"/>
          <w:shd w:val="clear" w:color="auto" w:fill="FFFFFF"/>
        </w:rPr>
        <w:t>loose</w:t>
      </w:r>
      <w:r w:rsidR="7165785B">
        <w:rPr>
          <w:rFonts w:ascii="Segoe UI" w:hAnsi="Segoe UI" w:cs="Segoe UI"/>
          <w:color w:val="0D0D0D"/>
          <w:shd w:val="clear" w:color="auto" w:fill="FFFFFF"/>
        </w:rPr>
        <w:t xml:space="preserve"> on these precious moments</w:t>
      </w:r>
      <w:r w:rsidR="00054114">
        <w:rPr>
          <w:rFonts w:ascii="Segoe UI" w:hAnsi="Segoe UI" w:cs="Segoe UI"/>
          <w:color w:val="0D0D0D"/>
          <w:shd w:val="clear" w:color="auto" w:fill="FFFFFF"/>
        </w:rPr>
        <w:t>.</w:t>
      </w:r>
      <w:r w:rsidR="29A3C72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29A3C729">
        <w:rPr>
          <w:rFonts w:ascii="Segoe UI" w:hAnsi="Segoe UI" w:cs="Segoe UI"/>
          <w:color w:val="0D0D0D"/>
          <w:shd w:val="clear" w:color="auto" w:fill="FFFFFF"/>
        </w:rPr>
        <w:t>Specifically</w:t>
      </w:r>
      <w:r w:rsidR="29A3C729">
        <w:rPr>
          <w:rFonts w:ascii="Segoe UI" w:hAnsi="Segoe UI" w:cs="Segoe UI"/>
          <w:color w:val="0D0D0D"/>
          <w:shd w:val="clear" w:color="auto" w:fill="FFFFFF"/>
        </w:rPr>
        <w:t xml:space="preserve"> the application is expected to open the closed eyes and make the faces smile.</w:t>
      </w:r>
      <w:r w:rsidR="00054114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6B965EB7">
        <w:rPr>
          <w:rFonts w:ascii="Segoe UI" w:hAnsi="Segoe UI" w:cs="Segoe UI"/>
          <w:color w:val="0D0D0D"/>
          <w:shd w:val="clear" w:color="auto" w:fill="FFFFFF"/>
        </w:rPr>
        <w:t xml:space="preserve">The application is expected to be user-friendly. Through this application, photographers can edit the eyes and smile efficiently using </w:t>
      </w:r>
      <w:r w:rsidR="6B965EB7">
        <w:rPr>
          <w:rFonts w:ascii="Segoe UI" w:hAnsi="Segoe UI" w:cs="Segoe UI"/>
          <w:color w:val="0D0D0D"/>
          <w:shd w:val="clear" w:color="auto" w:fill="FFFFFF"/>
        </w:rPr>
        <w:t>their</w:t>
      </w:r>
      <w:r w:rsidR="6B965EB7">
        <w:rPr>
          <w:rFonts w:ascii="Segoe UI" w:hAnsi="Segoe UI" w:cs="Segoe UI"/>
          <w:color w:val="0D0D0D"/>
          <w:shd w:val="clear" w:color="auto" w:fill="FFFFFF"/>
        </w:rPr>
        <w:t xml:space="preserve"> own datasets.</w:t>
      </w:r>
    </w:p>
    <w:p xmlns:wp14="http://schemas.microsoft.com/office/word/2010/wordml" w:rsidR="00054114" w:rsidRDefault="00054114" w14:paraId="0A37501D" wp14:textId="77777777">
      <w:pPr>
        <w:spacing w:after="120"/>
        <w:jc w:val="left"/>
        <w:rPr>
          <w:rFonts w:ascii="Segoe UI" w:hAnsi="Segoe UI" w:cs="Segoe UI"/>
          <w:color w:val="0D0D0D"/>
          <w:shd w:val="clear" w:color="auto" w:fill="FFFFFF"/>
        </w:rPr>
      </w:pPr>
    </w:p>
    <w:p xmlns:wp14="http://schemas.microsoft.com/office/word/2010/wordml" w:rsidR="00054114" w:rsidRDefault="00054114" w14:paraId="5DAB6C7B" wp14:textId="77777777">
      <w:pPr>
        <w:spacing w:after="120"/>
        <w:jc w:val="left"/>
        <w:rPr>
          <w:rFonts w:ascii="Segoe UI" w:hAnsi="Segoe UI" w:cs="Segoe UI"/>
          <w:color w:val="0D0D0D"/>
          <w:shd w:val="clear" w:color="auto" w:fill="FFFFFF"/>
        </w:rPr>
      </w:pPr>
    </w:p>
    <w:p xmlns:wp14="http://schemas.microsoft.com/office/word/2010/wordml" w:rsidR="00054114" w:rsidRDefault="00054114" w14:paraId="02EB378F" wp14:textId="77777777">
      <w:pPr>
        <w:spacing w:after="120"/>
        <w:jc w:val="left"/>
        <w:rPr>
          <w:rFonts w:ascii="Segoe UI" w:hAnsi="Segoe UI" w:cs="Segoe UI"/>
          <w:color w:val="0D0D0D"/>
          <w:shd w:val="clear" w:color="auto" w:fill="FFFFFF"/>
        </w:rPr>
      </w:pPr>
    </w:p>
    <w:p xmlns:wp14="http://schemas.microsoft.com/office/word/2010/wordml" w:rsidR="00054114" w:rsidRDefault="00054114" w14:paraId="6A05A809" wp14:textId="77777777">
      <w:pPr>
        <w:spacing w:after="120"/>
        <w:jc w:val="left"/>
        <w:rPr>
          <w:rFonts w:ascii="Segoe UI" w:hAnsi="Segoe UI" w:cs="Segoe UI"/>
          <w:color w:val="0D0D0D"/>
          <w:shd w:val="clear" w:color="auto" w:fill="FFFFFF"/>
        </w:rPr>
      </w:pPr>
    </w:p>
    <w:p xmlns:wp14="http://schemas.microsoft.com/office/word/2010/wordml" w:rsidR="00054114" w:rsidRDefault="00054114" w14:paraId="60A1EA4A" wp14:textId="77777777">
      <w:pPr>
        <w:pStyle w:val="Heading1"/>
        <w:rPr>
          <w:bCs/>
        </w:rPr>
      </w:pPr>
      <w:r>
        <w:rPr>
          <w:shd w:val="clear" w:color="auto" w:fill="FFFFFF"/>
        </w:rPr>
        <w:t>Feature Requirements (described using use cases)</w:t>
      </w:r>
    </w:p>
    <w:tbl>
      <w:tblPr>
        <w:tblW w:w="0" w:type="auto"/>
        <w:tblInd w:w="207" w:type="dxa"/>
        <w:tblLayout w:type="fixed"/>
        <w:tblLook w:val="0000" w:firstRow="0" w:lastRow="0" w:firstColumn="0" w:lastColumn="0" w:noHBand="0" w:noVBand="0"/>
      </w:tblPr>
      <w:tblGrid>
        <w:gridCol w:w="555"/>
        <w:gridCol w:w="1830"/>
        <w:gridCol w:w="5370"/>
        <w:gridCol w:w="1140"/>
      </w:tblGrid>
      <w:tr xmlns:wp14="http://schemas.microsoft.com/office/word/2010/wordml" w:rsidR="00000000" w:rsidTr="6AD9C986" w14:paraId="52E0D227" wp14:textId="77777777"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054114" w:rsidRDefault="00054114" w14:paraId="32AFB29E" wp14:textId="77777777">
            <w:pPr>
              <w:pStyle w:val="BodyText"/>
              <w:spacing w:after="0"/>
              <w:jc w:val="center"/>
            </w:pPr>
            <w:r>
              <w:rPr>
                <w:b/>
                <w:bCs/>
                <w:i w:val="0"/>
                <w:iCs w:val="0"/>
              </w:rPr>
              <w:t>No.</w:t>
            </w:r>
          </w:p>
        </w:tc>
        <w:tc>
          <w:tcPr>
            <w:tcW w:w="1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054114" w:rsidRDefault="00054114" w14:paraId="525CB62E" wp14:textId="77777777">
            <w:pPr>
              <w:pStyle w:val="BodyText"/>
              <w:spacing w:after="0"/>
              <w:jc w:val="center"/>
            </w:pPr>
            <w:r>
              <w:rPr>
                <w:b/>
                <w:bCs/>
                <w:i w:val="0"/>
                <w:iCs w:val="0"/>
              </w:rPr>
              <w:t>User Case Name</w:t>
            </w:r>
          </w:p>
        </w:tc>
        <w:tc>
          <w:tcPr>
            <w:tcW w:w="5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bottom"/>
          </w:tcPr>
          <w:p w:rsidR="00054114" w:rsidRDefault="00054114" w14:paraId="31FF54C8" wp14:textId="77777777">
            <w:pPr>
              <w:pStyle w:val="BodyText"/>
              <w:spacing w:after="0"/>
              <w:jc w:val="center"/>
            </w:pPr>
            <w:r>
              <w:rPr>
                <w:b/>
                <w:bCs/>
                <w:i w:val="0"/>
                <w:iCs w:val="0"/>
              </w:rPr>
              <w:t>Description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054114" w:rsidRDefault="00054114" w14:paraId="65C6A13E" wp14:textId="77777777">
            <w:pPr>
              <w:pStyle w:val="BodyText"/>
              <w:spacing w:after="0"/>
              <w:jc w:val="center"/>
            </w:pPr>
            <w:r>
              <w:rPr>
                <w:b/>
                <w:bCs/>
                <w:i w:val="0"/>
                <w:iCs w:val="0"/>
              </w:rPr>
              <w:t>Release</w:t>
            </w:r>
          </w:p>
        </w:tc>
      </w:tr>
      <w:tr xmlns:wp14="http://schemas.microsoft.com/office/word/2010/wordml" w:rsidR="00000000" w:rsidTr="6AD9C986" w14:paraId="5B2BB895" wp14:textId="77777777">
        <w:trPr>
          <w:trHeight w:val="210"/>
        </w:trPr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5A39BBE3" wp14:textId="77777777">
            <w:pPr>
              <w:pStyle w:val="BodyText"/>
              <w:numPr>
                <w:ilvl w:val="0"/>
                <w:numId w:val="3"/>
              </w:numPr>
              <w:snapToGrid w:val="0"/>
              <w:spacing w:after="0"/>
              <w:ind w:left="360"/>
              <w:rPr>
                <w:b/>
                <w:bCs/>
                <w:i w:val="0"/>
              </w:rPr>
            </w:pPr>
          </w:p>
        </w:tc>
        <w:tc>
          <w:tcPr>
            <w:tcW w:w="1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P="6AD9C986" w:rsidRDefault="00054114" w14:paraId="2D7950FE" wp14:textId="38DE4F37">
            <w:pPr>
              <w:snapToGrid w:val="0"/>
              <w:spacing w:after="0"/>
              <w:rPr>
                <w:rFonts w:cs="Times New Roman"/>
              </w:rPr>
            </w:pPr>
            <w:r w:rsidRPr="6AD9C986" w:rsidR="3B9D2FEB">
              <w:rPr>
                <w:rFonts w:cs="Times New Roman"/>
              </w:rPr>
              <w:t>Clustering of similar faces</w:t>
            </w:r>
          </w:p>
        </w:tc>
        <w:tc>
          <w:tcPr>
            <w:tcW w:w="5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P="6AD9C986" w:rsidRDefault="00054114" w14:paraId="41C8F396" wp14:textId="70747FBB">
            <w:pPr>
              <w:pStyle w:val="BodyText"/>
              <w:snapToGrid w:val="0"/>
              <w:spacing w:after="0"/>
              <w:rPr>
                <w:rFonts w:ascii="Times New Roman" w:hAnsi="Times New Roman" w:cs="Times New Roman"/>
                <w:i w:val="0"/>
                <w:iCs w:val="0"/>
                <w:color w:val="070FA9"/>
                <w:sz w:val="22"/>
                <w:szCs w:val="22"/>
              </w:rPr>
            </w:pPr>
            <w:r w:rsidRPr="6AD9C986" w:rsidR="3B9D2FEB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Given some photos with containing a person, the software makes cluster of these photos containing the same orientation.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AF0D572" wp14:textId="77777777">
            <w:pPr>
              <w:pStyle w:val="BodyText"/>
              <w:snapToGrid w:val="0"/>
              <w:spacing w:after="0"/>
              <w:jc w:val="center"/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R1</w:t>
            </w:r>
          </w:p>
        </w:tc>
      </w:tr>
      <w:tr xmlns:wp14="http://schemas.microsoft.com/office/word/2010/wordml" w:rsidR="00000000" w:rsidTr="6AD9C986" w14:paraId="635A01DA" wp14:textId="77777777">
        <w:trPr>
          <w:trHeight w:val="131"/>
        </w:trPr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72A3D3EC" wp14:textId="77777777">
            <w:pPr>
              <w:pStyle w:val="BodyText"/>
              <w:numPr>
                <w:ilvl w:val="0"/>
                <w:numId w:val="3"/>
              </w:numPr>
              <w:snapToGrid w:val="0"/>
              <w:spacing w:after="0"/>
              <w:ind w:left="360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51FFCB01" wp14:textId="77777777">
            <w:pPr>
              <w:pStyle w:val="BodyText"/>
              <w:snapToGrid w:val="0"/>
              <w:spacing w:after="0"/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 xml:space="preserve">Identifying the best portrait </w:t>
            </w:r>
          </w:p>
        </w:tc>
        <w:tc>
          <w:tcPr>
            <w:tcW w:w="5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969CBC7" wp14:textId="77777777">
            <w:pPr>
              <w:pStyle w:val="BodyText"/>
              <w:snapToGrid w:val="0"/>
              <w:spacing w:after="0"/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Many photographers take a burst of photos to capture the moment. Our software can pick the best image from the burst based on various metrics.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147E315" wp14:textId="77777777">
            <w:pPr>
              <w:pStyle w:val="BodyText"/>
              <w:snapToGrid w:val="0"/>
              <w:spacing w:after="0"/>
              <w:jc w:val="center"/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R1</w:t>
            </w:r>
          </w:p>
        </w:tc>
      </w:tr>
      <w:tr xmlns:wp14="http://schemas.microsoft.com/office/word/2010/wordml" w:rsidR="00000000" w:rsidTr="6AD9C986" w14:paraId="5A2FAB79" wp14:textId="77777777"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D0B940D" wp14:textId="77777777">
            <w:pPr>
              <w:pStyle w:val="BodyText"/>
              <w:numPr>
                <w:ilvl w:val="0"/>
                <w:numId w:val="3"/>
              </w:numPr>
              <w:snapToGrid w:val="0"/>
              <w:spacing w:after="0"/>
              <w:ind w:left="360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4B79F9E5" wp14:textId="76B9E8C4">
            <w:pPr>
              <w:snapToGrid w:val="0"/>
              <w:spacing w:after="0"/>
            </w:pPr>
            <w:r w:rsidRPr="6AD9C986" w:rsidR="00054114">
              <w:rPr>
                <w:rFonts w:cs="Times New Roman"/>
              </w:rPr>
              <w:t xml:space="preserve">Identification of </w:t>
            </w:r>
            <w:r w:rsidRPr="6AD9C986" w:rsidR="00054114">
              <w:rPr>
                <w:rFonts w:cs="Times New Roman"/>
              </w:rPr>
              <w:t>blend</w:t>
            </w:r>
            <w:r w:rsidRPr="6AD9C986" w:rsidR="4EF63D49">
              <w:rPr>
                <w:rFonts w:cs="Times New Roman"/>
              </w:rPr>
              <w:t xml:space="preserve"> </w:t>
            </w:r>
            <w:r w:rsidRPr="6AD9C986" w:rsidR="00054114">
              <w:rPr>
                <w:rFonts w:cs="Times New Roman"/>
              </w:rPr>
              <w:t>shapes</w:t>
            </w:r>
            <w:r w:rsidRPr="6AD9C986" w:rsidR="000541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5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14B20688" wp14:textId="525E100F">
            <w:pPr>
              <w:pStyle w:val="BodyText"/>
              <w:snapToGrid w:val="0"/>
              <w:spacing w:after="0"/>
            </w:pP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Our software can 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identify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 the blend</w:t>
            </w:r>
            <w:r w:rsidRPr="6AD9C986" w:rsidR="7A6E070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 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s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hapes of a face in a photo.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25B4832B" wp14:textId="77777777">
            <w:pPr>
              <w:pStyle w:val="BodyText"/>
              <w:snapToGrid w:val="0"/>
              <w:spacing w:after="0"/>
              <w:jc w:val="center"/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R1</w:t>
            </w:r>
          </w:p>
        </w:tc>
      </w:tr>
      <w:tr xmlns:wp14="http://schemas.microsoft.com/office/word/2010/wordml" w:rsidR="00000000" w:rsidTr="6AD9C986" w14:paraId="7CCB6B87" wp14:textId="77777777"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E27B00A" wp14:textId="77777777">
            <w:pPr>
              <w:pStyle w:val="BodyText"/>
              <w:numPr>
                <w:ilvl w:val="0"/>
                <w:numId w:val="3"/>
              </w:numPr>
              <w:snapToGrid w:val="0"/>
              <w:spacing w:after="0"/>
              <w:ind w:left="360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952D0EA" wp14:textId="77777777">
            <w:pPr>
              <w:snapToGrid w:val="0"/>
              <w:spacing w:after="0"/>
            </w:pPr>
            <w:r>
              <w:rPr>
                <w:rFonts w:cs="Times New Roman"/>
                <w:iCs/>
                <w:szCs w:val="22"/>
              </w:rPr>
              <w:t>Morphing the face</w:t>
            </w:r>
          </w:p>
        </w:tc>
        <w:tc>
          <w:tcPr>
            <w:tcW w:w="5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2B32EA7A" wp14:textId="77777777">
            <w:pPr>
              <w:pStyle w:val="BodyText"/>
              <w:snapToGrid w:val="0"/>
              <w:spacing w:after="0"/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Our software can morph the selected face to incorporate the best smile of that person onto the face.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31934D53" wp14:textId="77777777">
            <w:pPr>
              <w:pStyle w:val="BodyText"/>
              <w:snapToGrid w:val="0"/>
              <w:spacing w:after="0"/>
              <w:jc w:val="center"/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R1</w:t>
            </w:r>
          </w:p>
        </w:tc>
      </w:tr>
      <w:tr xmlns:wp14="http://schemas.microsoft.com/office/word/2010/wordml" w:rsidR="00000000" w:rsidTr="6AD9C986" w14:paraId="4AA2839A" wp14:textId="77777777">
        <w:tc>
          <w:tcPr>
            <w:tcW w:w="555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60061E4C" wp14:textId="77777777">
            <w:pPr>
              <w:pStyle w:val="BodyText"/>
              <w:numPr>
                <w:ilvl w:val="0"/>
                <w:numId w:val="3"/>
              </w:numPr>
              <w:snapToGrid w:val="0"/>
              <w:spacing w:after="0"/>
              <w:ind w:left="360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183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P="6AD9C986" w:rsidRDefault="00054114" w14:paraId="3A0BCB6A" wp14:textId="0C8F35A0">
            <w:pPr>
              <w:snapToGrid w:val="0"/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6AD9C986" w:rsidR="00054114">
              <w:rPr>
                <w:rFonts w:cs="Times New Roman"/>
              </w:rPr>
              <w:t>Stitching the best eyes</w:t>
            </w:r>
            <w:r w:rsidRPr="6AD9C986" w:rsidR="75B93485">
              <w:rPr>
                <w:rFonts w:cs="Times New Roman"/>
              </w:rPr>
              <w:t xml:space="preserve"> and smile</w:t>
            </w:r>
          </w:p>
          <w:p w:rsidR="00054114" w:rsidRDefault="00054114" w14:paraId="44EAFD9C" wp14:textId="77777777">
            <w:pPr>
              <w:snapToGrid w:val="0"/>
              <w:spacing w:after="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537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P="6AD9C986" w:rsidRDefault="00054114" w14:paraId="195D12CC" wp14:textId="1E3857FA">
            <w:pPr>
              <w:pStyle w:val="BodyText"/>
              <w:snapToGrid w:val="0"/>
              <w:spacing w:after="0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6AD9C986" w:rsidR="75B93485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Given a </w:t>
            </w:r>
            <w:r w:rsidRPr="6AD9C986" w:rsidR="345E19B7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targets (</w:t>
            </w:r>
            <w:r w:rsidRPr="6AD9C986" w:rsidR="75B93485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which </w:t>
            </w:r>
            <w:r w:rsidRPr="6AD9C986" w:rsidR="75B93485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contains</w:t>
            </w:r>
            <w:r w:rsidRPr="6AD9C986" w:rsidR="75B93485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 correct eyes and smiles) and base images, the application corrects facial expression i</w:t>
            </w:r>
            <w:r w:rsidRPr="6AD9C986" w:rsidR="56DD6C6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n </w:t>
            </w:r>
          </w:p>
        </w:tc>
        <w:tc>
          <w:tcPr>
            <w:tcW w:w="114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50EE4D93" wp14:textId="77777777">
            <w:pPr>
              <w:pStyle w:val="BodyText"/>
              <w:snapToGrid w:val="0"/>
              <w:spacing w:after="0"/>
              <w:jc w:val="center"/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R2</w:t>
            </w:r>
          </w:p>
        </w:tc>
      </w:tr>
      <w:tr xmlns:wp14="http://schemas.microsoft.com/office/word/2010/wordml" w:rsidR="00000000" w:rsidTr="6AD9C986" w14:paraId="682BE98B" wp14:textId="77777777"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4B94D5A5" wp14:textId="77777777">
            <w:pPr>
              <w:pStyle w:val="BodyText"/>
              <w:numPr>
                <w:ilvl w:val="0"/>
                <w:numId w:val="3"/>
              </w:numPr>
              <w:snapToGrid w:val="0"/>
              <w:spacing w:after="0"/>
              <w:ind w:left="360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</w:p>
        </w:tc>
        <w:tc>
          <w:tcPr>
            <w:tcW w:w="1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190D60DB" wp14:textId="075874E7">
            <w:pPr>
              <w:pStyle w:val="BodyText"/>
              <w:snapToGrid w:val="0"/>
              <w:spacing w:after="0"/>
            </w:pPr>
            <w:r w:rsidRPr="6AD9C986" w:rsidR="21B8913B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Edit g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roup photos</w:t>
            </w:r>
          </w:p>
        </w:tc>
        <w:tc>
          <w:tcPr>
            <w:tcW w:w="5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457AFC8F" wp14:textId="10F7C98A">
            <w:pPr>
              <w:pStyle w:val="BodyText"/>
              <w:snapToGrid w:val="0"/>
              <w:spacing w:after="0"/>
            </w:pP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Our software not only </w:t>
            </w:r>
            <w:r w:rsidRPr="6AD9C986" w:rsidR="0C8DEF07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edits 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portraits, 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it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 also </w:t>
            </w:r>
            <w:r w:rsidRPr="6AD9C986" w:rsidR="1E7E297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edits 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group photos and 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generate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 the best possible one by using various predefined heuristics and stitching the best key features.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6AC8F11B" wp14:textId="77777777">
            <w:pPr>
              <w:pStyle w:val="BodyText"/>
              <w:snapToGrid w:val="0"/>
              <w:spacing w:after="0"/>
              <w:jc w:val="center"/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R2</w:t>
            </w:r>
          </w:p>
        </w:tc>
      </w:tr>
      <w:tr w:rsidR="6AD9C986" w:rsidTr="6AD9C986" w14:paraId="7AD64B2C">
        <w:trPr>
          <w:trHeight w:val="300"/>
        </w:trPr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6AD9C986" w:rsidP="6AD9C986" w:rsidRDefault="6AD9C986" w14:paraId="132C3E5C" w14:textId="30618CB1">
            <w:pPr>
              <w:pStyle w:val="BodyText"/>
              <w:ind w:left="0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6AD9C986" w:rsidR="6AD9C986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7. </w:t>
            </w:r>
          </w:p>
        </w:tc>
        <w:tc>
          <w:tcPr>
            <w:tcW w:w="1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238D9EC" w:rsidP="6AD9C986" w:rsidRDefault="0238D9EC" w14:paraId="5AADA267" w14:textId="063DE5D3">
            <w:pPr>
              <w:pStyle w:val="BodyText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6AD9C986" w:rsidR="0238D9E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Blend the patches</w:t>
            </w:r>
          </w:p>
        </w:tc>
        <w:tc>
          <w:tcPr>
            <w:tcW w:w="5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238D9EC" w:rsidP="6AD9C986" w:rsidRDefault="0238D9EC" w14:paraId="0EF78807" w14:textId="3051F8B6">
            <w:pPr>
              <w:pStyle w:val="BodyText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6AD9C986" w:rsidR="0238D9E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Application blends the edges and </w:t>
            </w:r>
            <w:r w:rsidRPr="6AD9C986" w:rsidR="0238D9E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adjust</w:t>
            </w:r>
            <w:r w:rsidRPr="6AD9C986" w:rsidR="0238D9E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 the colors of the patch to match the base image. Seamless clone is </w:t>
            </w:r>
            <w:r w:rsidRPr="6AD9C986" w:rsidR="0238D9E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required</w:t>
            </w:r>
            <w:r w:rsidRPr="6AD9C986" w:rsidR="0238D9E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 for realistic results.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238D9EC" w:rsidP="6AD9C986" w:rsidRDefault="0238D9EC" w14:paraId="5EA8E446" w14:textId="25C56B67">
            <w:pPr>
              <w:pStyle w:val="BodyText"/>
              <w:jc w:val="center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6AD9C986" w:rsidR="0238D9E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R2</w:t>
            </w:r>
          </w:p>
        </w:tc>
      </w:tr>
      <w:tr xmlns:wp14="http://schemas.microsoft.com/office/word/2010/wordml" w:rsidR="00000000" w:rsidTr="6AD9C986" w14:paraId="79B512C4" wp14:textId="77777777">
        <w:tc>
          <w:tcPr>
            <w:tcW w:w="5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P="6AD9C986" w:rsidRDefault="00054114" w14:paraId="049F31CB" wp14:textId="7EC125D8">
            <w:pPr>
              <w:pStyle w:val="BodyText"/>
              <w:snapToGrid w:val="0"/>
              <w:spacing w:after="0"/>
              <w:ind w:left="0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6AD9C986" w:rsidR="0238D9EC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8.</w:t>
            </w:r>
          </w:p>
        </w:tc>
        <w:tc>
          <w:tcPr>
            <w:tcW w:w="18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73C58896" wp14:textId="77777777">
            <w:pPr>
              <w:snapToGrid w:val="0"/>
              <w:spacing w:after="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>
              <w:rPr>
                <w:rFonts w:cs="Times New Roman"/>
                <w:iCs/>
                <w:szCs w:val="22"/>
              </w:rPr>
              <w:t>Direct Expression Correction with GANs(Generative Adversarial Networks)</w:t>
            </w:r>
          </w:p>
          <w:p w:rsidR="00054114" w:rsidRDefault="00054114" w14:paraId="53128261" wp14:textId="77777777">
            <w:pPr>
              <w:snapToGrid w:val="0"/>
              <w:spacing w:after="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  <w:tc>
          <w:tcPr>
            <w:tcW w:w="53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30BCB5C2" wp14:textId="5B41E4BC">
            <w:pPr>
              <w:pStyle w:val="BodyText"/>
              <w:snapToGrid w:val="0"/>
              <w:spacing w:after="0"/>
            </w:pP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Our </w:t>
            </w:r>
            <w:r w:rsidRPr="6AD9C986" w:rsidR="10907118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application can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 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use GANs to directly correct 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smile,</w:t>
            </w:r>
            <w:r w:rsidRPr="6AD9C986" w:rsidR="6B2BA861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 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eyes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 and face structure of all faces in a photo, without intermediate steps of stitching and best features identification.</w:t>
            </w:r>
          </w:p>
        </w:tc>
        <w:tc>
          <w:tcPr>
            <w:tcW w:w="1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54CB5534" wp14:textId="77777777">
            <w:pPr>
              <w:pStyle w:val="BodyText"/>
              <w:snapToGrid w:val="0"/>
              <w:spacing w:after="0"/>
              <w:jc w:val="center"/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R2</w:t>
            </w:r>
          </w:p>
        </w:tc>
      </w:tr>
    </w:tbl>
    <w:p xmlns:wp14="http://schemas.microsoft.com/office/word/2010/wordml" w:rsidR="00054114" w:rsidRDefault="00054114" w14:paraId="62486C05" wp14:textId="77777777">
      <w:pPr>
        <w:pStyle w:val="BodyText"/>
        <w:spacing w:after="120"/>
        <w:rPr>
          <w:i w:val="0"/>
        </w:rPr>
      </w:pPr>
    </w:p>
    <w:p xmlns:wp14="http://schemas.microsoft.com/office/word/2010/wordml" w:rsidR="00054114" w:rsidRDefault="00054114" w14:paraId="1B8574B6" wp14:textId="77777777">
      <w:pPr>
        <w:pStyle w:val="BodyText"/>
        <w:spacing w:after="120"/>
      </w:pPr>
      <w:r w:rsidRPr="6AD9C986" w:rsidR="00054114">
        <w:rPr>
          <w:b w:val="1"/>
          <w:bCs w:val="1"/>
          <w:i w:val="0"/>
          <w:iCs w:val="0"/>
          <w:sz w:val="24"/>
          <w:szCs w:val="24"/>
        </w:rPr>
        <w:t>Use case diagram</w:t>
      </w:r>
    </w:p>
    <w:p xmlns:wp14="http://schemas.microsoft.com/office/word/2010/wordml" w:rsidR="00054114" w:rsidRDefault="00054114" w14:paraId="4101652C" wp14:textId="4BF52353">
      <w:pPr>
        <w:pStyle w:val="BodyText"/>
        <w:pageBreakBefore/>
        <w:spacing w:after="120"/>
      </w:pPr>
      <w:r w:rsidR="157EFFEB">
        <w:drawing>
          <wp:inline xmlns:wp14="http://schemas.microsoft.com/office/word/2010/wordprocessingDrawing" wp14:editId="223E9192" wp14:anchorId="4F8E5230">
            <wp:extent cx="5619752" cy="3981450"/>
            <wp:effectExtent l="0" t="0" r="0" b="0"/>
            <wp:docPr id="1317144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d1a02ec8949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54114" w:rsidRDefault="00054114" w14:paraId="2FC91225" wp14:textId="77777777">
      <w:pPr>
        <w:pStyle w:val="BodyText"/>
        <w:spacing w:after="120"/>
        <w:rPr>
          <w:b/>
          <w:i w:val="0"/>
        </w:rPr>
      </w:pPr>
      <w:r>
        <w:rPr>
          <w:b/>
          <w:i w:val="0"/>
          <w:iCs w:val="0"/>
          <w:sz w:val="24"/>
          <w:szCs w:val="24"/>
        </w:rPr>
        <w:t>Use case description</w:t>
      </w:r>
    </w:p>
    <w:tbl>
      <w:tblPr>
        <w:tblW w:w="0" w:type="auto"/>
        <w:tblInd w:w="318" w:type="dxa"/>
        <w:tblLayout w:type="fixed"/>
        <w:tblLook w:val="0000" w:firstRow="0" w:lastRow="0" w:firstColumn="0" w:lastColumn="0" w:noHBand="0" w:noVBand="0"/>
      </w:tblPr>
      <w:tblGrid>
        <w:gridCol w:w="1440"/>
        <w:gridCol w:w="7356"/>
      </w:tblGrid>
      <w:tr xmlns:wp14="http://schemas.microsoft.com/office/word/2010/wordml" w:rsidR="00000000" w:rsidTr="6AD9C986" w14:paraId="317FDF9A" wp14:textId="77777777">
        <w:trPr>
          <w:trHeight w:val="355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1A71FC81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Use Case Number: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5B4507BE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01</w:t>
            </w:r>
          </w:p>
        </w:tc>
      </w:tr>
      <w:tr xmlns:wp14="http://schemas.microsoft.com/office/word/2010/wordml" w:rsidR="00000000" w:rsidTr="6AD9C986" w14:paraId="5B5CCD3C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706C6F3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Use Case Name: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2882409B" wp14:textId="77777777">
            <w:pPr>
              <w:snapToGrid w:val="0"/>
              <w:spacing w:after="0"/>
            </w:pPr>
            <w:r>
              <w:rPr>
                <w:rFonts w:cs="Times New Roman"/>
                <w:color w:val="000000"/>
                <w:szCs w:val="22"/>
              </w:rPr>
              <w:t>Clustering of similar faces</w:t>
            </w:r>
            <w:r>
              <w:rPr>
                <w:rFonts w:cs="Times New Roman"/>
                <w:color w:val="000000"/>
                <w:szCs w:val="22"/>
              </w:rPr>
              <w:softHyphen/>
            </w:r>
            <w:r>
              <w:rPr>
                <w:rFonts w:cs="Times New Roman"/>
                <w:color w:val="000000"/>
                <w:szCs w:val="22"/>
              </w:rPr>
              <w:softHyphen/>
            </w:r>
            <w:r>
              <w:rPr>
                <w:rFonts w:cs="Times New Roman"/>
                <w:color w:val="000000"/>
                <w:szCs w:val="22"/>
              </w:rPr>
              <w:softHyphen/>
            </w:r>
            <w:r>
              <w:rPr>
                <w:rFonts w:cs="Times New Roman"/>
                <w:color w:val="000000"/>
                <w:szCs w:val="22"/>
              </w:rPr>
              <w:softHyphen/>
            </w:r>
            <w:r>
              <w:rPr>
                <w:rFonts w:cs="Times New Roman"/>
                <w:color w:val="000000"/>
                <w:szCs w:val="22"/>
              </w:rPr>
              <w:softHyphen/>
            </w:r>
          </w:p>
        </w:tc>
      </w:tr>
      <w:tr xmlns:wp14="http://schemas.microsoft.com/office/word/2010/wordml" w:rsidR="00000000" w:rsidTr="6AD9C986" w14:paraId="03BAD5FE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75CAB43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Overview: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P="6AD9C986" w:rsidRDefault="00054114" w14:paraId="2FF3DC8F" wp14:textId="20F49104">
            <w:pPr>
              <w:pStyle w:val="BodyText"/>
              <w:snapToGrid w:val="0"/>
              <w:spacing w:after="0"/>
              <w:rPr>
                <w:rFonts w:ascii="Times New Roman" w:hAnsi="Times New Roman" w:cs="Times New Roman"/>
                <w:i w:val="0"/>
                <w:iCs w:val="0"/>
                <w:color w:val="070FA9"/>
                <w:sz w:val="22"/>
                <w:szCs w:val="22"/>
              </w:rPr>
            </w:pPr>
            <w:r w:rsidRPr="6AD9C986" w:rsidR="0005411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Given some 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photos with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containing a person, the </w:t>
            </w:r>
            <w:r w:rsidRPr="6AD9C986" w:rsidR="424B6E5E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application 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makes cluster of these photos containing the same orientation.</w:t>
            </w:r>
          </w:p>
          <w:p w:rsidR="00054114" w:rsidRDefault="00054114" w14:paraId="4B99056E" wp14:textId="77777777">
            <w:pPr>
              <w:pStyle w:val="BodyText"/>
              <w:snapToGrid w:val="0"/>
              <w:spacing w:after="0"/>
              <w:rPr>
                <w:rFonts w:ascii="Times New Roman" w:hAnsi="Times New Roman" w:cs="Times New Roman"/>
                <w:i w:val="0"/>
                <w:color w:val="070FA9"/>
                <w:sz w:val="22"/>
                <w:szCs w:val="22"/>
              </w:rPr>
            </w:pPr>
          </w:p>
        </w:tc>
      </w:tr>
      <w:tr xmlns:wp14="http://schemas.microsoft.com/office/word/2010/wordml" w:rsidR="00000000" w:rsidTr="6AD9C986" w14:paraId="157E5968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289968A0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Actors: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666AB006" wp14:textId="77777777">
            <w:pPr>
              <w:pStyle w:val="BodyText"/>
              <w:spacing w:after="120"/>
            </w:pPr>
            <w:r>
              <w:rPr>
                <w:rFonts w:eastAsia="Arial"/>
                <w:i w:val="0"/>
                <w:iCs w:val="0"/>
                <w:color w:val="070FA9"/>
              </w:rPr>
              <w:t xml:space="preserve"> </w:t>
            </w:r>
            <w:r>
              <w:rPr>
                <w:i w:val="0"/>
                <w:iCs w:val="0"/>
              </w:rPr>
              <w:t>User: Initiates the process by providing all the photos of a single person</w:t>
            </w:r>
          </w:p>
        </w:tc>
      </w:tr>
      <w:tr xmlns:wp14="http://schemas.microsoft.com/office/word/2010/wordml" w:rsidR="00000000" w:rsidTr="6AD9C986" w14:paraId="1BA5E8DE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772C7007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Pre condition: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4BB4ADF0" wp14:textId="77777777">
            <w:pPr>
              <w:spacing w:after="120"/>
            </w:pPr>
            <w:r>
              <w:rPr>
                <w:iCs/>
                <w:color w:val="000000"/>
              </w:rPr>
              <w:t>Photos with the same person are given as input.</w:t>
            </w:r>
          </w:p>
        </w:tc>
      </w:tr>
      <w:tr xmlns:wp14="http://schemas.microsoft.com/office/word/2010/wordml" w:rsidR="00000000" w:rsidTr="6AD9C986" w14:paraId="28417008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4ACDE741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Flow: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7A8D6864" wp14:textId="77777777">
            <w:pPr>
              <w:numPr>
                <w:ilvl w:val="0"/>
                <w:numId w:val="9"/>
              </w:numPr>
              <w:spacing w:after="12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User provides all the photos of the same person he/she has.</w:t>
            </w:r>
          </w:p>
          <w:p w:rsidR="00054114" w:rsidP="6AD9C986" w:rsidRDefault="00054114" w14:paraId="6ADD7391" wp14:textId="7930A257">
            <w:pPr>
              <w:numPr>
                <w:ilvl w:val="0"/>
                <w:numId w:val="9"/>
              </w:numPr>
              <w:spacing w:after="120"/>
              <w:rPr>
                <w:color w:val="000000"/>
              </w:rPr>
            </w:pPr>
            <w:r w:rsidRPr="6AD9C986" w:rsidR="00054114">
              <w:rPr>
                <w:color w:val="000000" w:themeColor="text1" w:themeTint="FF" w:themeShade="FF"/>
              </w:rPr>
              <w:t xml:space="preserve">The </w:t>
            </w:r>
            <w:r w:rsidRPr="6AD9C986" w:rsidR="76D3F46A">
              <w:rPr>
                <w:color w:val="000000" w:themeColor="text1" w:themeTint="FF" w:themeShade="FF"/>
              </w:rPr>
              <w:t xml:space="preserve">application </w:t>
            </w:r>
            <w:r w:rsidRPr="6AD9C986" w:rsidR="00054114">
              <w:rPr>
                <w:color w:val="000000" w:themeColor="text1" w:themeTint="FF" w:themeShade="FF"/>
              </w:rPr>
              <w:t xml:space="preserve">will make clusters out of all photos in which each cluster has photos with </w:t>
            </w:r>
            <w:r w:rsidRPr="6AD9C986" w:rsidR="00054114">
              <w:rPr>
                <w:color w:val="000000" w:themeColor="text1" w:themeTint="FF" w:themeShade="FF"/>
              </w:rPr>
              <w:t>the faces</w:t>
            </w:r>
            <w:r w:rsidRPr="6AD9C986" w:rsidR="00054114">
              <w:rPr>
                <w:color w:val="000000" w:themeColor="text1" w:themeTint="FF" w:themeShade="FF"/>
              </w:rPr>
              <w:t xml:space="preserve"> have similar orientation.</w:t>
            </w:r>
          </w:p>
          <w:p w:rsidR="00054114" w:rsidRDefault="00054114" w14:paraId="03ACD2A5" wp14:textId="77777777">
            <w:pPr>
              <w:numPr>
                <w:ilvl w:val="0"/>
                <w:numId w:val="9"/>
              </w:numPr>
              <w:spacing w:after="120"/>
            </w:pPr>
            <w:r>
              <w:rPr>
                <w:iCs/>
                <w:color w:val="000000"/>
              </w:rPr>
              <w:t>Then the user can view these clusters.</w:t>
            </w:r>
          </w:p>
        </w:tc>
      </w:tr>
      <w:tr xmlns:wp14="http://schemas.microsoft.com/office/word/2010/wordml" w:rsidR="00000000" w:rsidTr="6AD9C986" w14:paraId="48945DB9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1299C43A" wp14:textId="77777777">
            <w:pPr>
              <w:pStyle w:val="BodyText"/>
              <w:snapToGrid w:val="0"/>
              <w:spacing w:after="120"/>
              <w:rPr>
                <w:b/>
                <w:i w:val="0"/>
                <w:color w:val="070FA9"/>
                <w:sz w:val="24"/>
                <w:szCs w:val="24"/>
              </w:rPr>
            </w:pP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1F7B80F1" wp14:textId="77777777">
            <w:pPr>
              <w:pStyle w:val="BodyText"/>
              <w:spacing w:after="120"/>
            </w:pPr>
            <w:r>
              <w:rPr>
                <w:bCs/>
                <w:i w:val="0"/>
              </w:rPr>
              <w:t>Alternate Flows:</w:t>
            </w:r>
            <w:r>
              <w:rPr>
                <w:bCs/>
                <w:i w:val="0"/>
                <w:color w:val="070FA9"/>
              </w:rPr>
              <w:t xml:space="preserve"> </w:t>
            </w:r>
            <w:r>
              <w:rPr>
                <w:bCs/>
                <w:i w:val="0"/>
                <w:color w:val="000000"/>
              </w:rPr>
              <w:t>None</w:t>
            </w:r>
          </w:p>
        </w:tc>
      </w:tr>
      <w:tr xmlns:wp14="http://schemas.microsoft.com/office/word/2010/wordml" w:rsidR="00000000" w:rsidTr="6AD9C986" w14:paraId="5FA4A812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2979ED86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Post Condition: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7214487F" wp14:textId="72CE7513">
            <w:pPr>
              <w:spacing w:after="120"/>
            </w:pPr>
            <w:r w:rsidRPr="6AD9C986" w:rsidR="00054114">
              <w:rPr>
                <w:color w:val="000000" w:themeColor="text1" w:themeTint="FF" w:themeShade="FF"/>
              </w:rPr>
              <w:t xml:space="preserve">The </w:t>
            </w:r>
            <w:r w:rsidRPr="6AD9C986" w:rsidR="2BAC4E11">
              <w:rPr>
                <w:color w:val="000000" w:themeColor="text1" w:themeTint="FF" w:themeShade="FF"/>
              </w:rPr>
              <w:t xml:space="preserve">application </w:t>
            </w:r>
            <w:r w:rsidRPr="6AD9C986" w:rsidR="00054114">
              <w:rPr>
                <w:color w:val="000000" w:themeColor="text1" w:themeTint="FF" w:themeShade="FF"/>
              </w:rPr>
              <w:t xml:space="preserve">has successfully </w:t>
            </w:r>
            <w:r w:rsidR="00054114">
              <w:rPr/>
              <w:t>clustered photos into faces with similar orientation.</w:t>
            </w:r>
          </w:p>
        </w:tc>
      </w:tr>
    </w:tbl>
    <w:p xmlns:wp14="http://schemas.microsoft.com/office/word/2010/wordml" w:rsidR="00054114" w:rsidRDefault="00054114" w14:paraId="4DDBEF00" wp14:textId="77777777">
      <w:pPr>
        <w:pStyle w:val="BodyText"/>
        <w:rPr>
          <w:b/>
          <w:i w:val="0"/>
          <w:sz w:val="24"/>
          <w:szCs w:val="24"/>
        </w:rPr>
      </w:pPr>
    </w:p>
    <w:p xmlns:wp14="http://schemas.microsoft.com/office/word/2010/wordml" w:rsidR="00054114" w:rsidRDefault="00054114" w14:paraId="3461D779" wp14:textId="77777777">
      <w:pPr>
        <w:pStyle w:val="BodyText"/>
        <w:rPr>
          <w:b/>
          <w:i w:val="0"/>
          <w:sz w:val="24"/>
          <w:szCs w:val="24"/>
        </w:rPr>
      </w:pPr>
    </w:p>
    <w:tbl>
      <w:tblPr>
        <w:tblW w:w="0" w:type="auto"/>
        <w:tblInd w:w="318" w:type="dxa"/>
        <w:tblLayout w:type="fixed"/>
        <w:tblLook w:val="0000" w:firstRow="0" w:lastRow="0" w:firstColumn="0" w:lastColumn="0" w:noHBand="0" w:noVBand="0"/>
      </w:tblPr>
      <w:tblGrid>
        <w:gridCol w:w="1440"/>
        <w:gridCol w:w="7356"/>
      </w:tblGrid>
      <w:tr xmlns:wp14="http://schemas.microsoft.com/office/word/2010/wordml" w:rsidR="00000000" w:rsidTr="6AD9C986" w14:paraId="6E3FBE5D" wp14:textId="77777777">
        <w:trPr>
          <w:trHeight w:val="355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21847AF9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Use Case Number: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385FFFD4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02</w:t>
            </w:r>
          </w:p>
        </w:tc>
      </w:tr>
      <w:tr xmlns:wp14="http://schemas.microsoft.com/office/word/2010/wordml" w:rsidR="00000000" w:rsidTr="6AD9C986" w14:paraId="56331D6C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37C9F73F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Use Case Name: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093854F" wp14:textId="77777777">
            <w:pPr>
              <w:pStyle w:val="BodyText"/>
              <w:snapToGrid w:val="0"/>
              <w:spacing w:after="0"/>
            </w:pPr>
            <w:r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  <w:t xml:space="preserve">Identifying the best portrait </w:t>
            </w:r>
          </w:p>
        </w:tc>
      </w:tr>
      <w:tr xmlns:wp14="http://schemas.microsoft.com/office/word/2010/wordml" w:rsidR="00000000" w:rsidTr="6AD9C986" w14:paraId="013F17A7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41DE3E60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Overview: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723F73D0" wp14:textId="56164344">
            <w:pPr>
              <w:pStyle w:val="BodyText"/>
              <w:snapToGrid w:val="0"/>
              <w:spacing w:after="0"/>
            </w:pPr>
            <w:r w:rsidRPr="6AD9C986" w:rsidR="0005411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Many photographers take a burst of photos to capture the moment. Our </w:t>
            </w:r>
            <w:r w:rsidRPr="6AD9C986" w:rsidR="5B665AD9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application 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can pick the best image from the burst based on various metrics.</w:t>
            </w:r>
          </w:p>
        </w:tc>
      </w:tr>
      <w:tr xmlns:wp14="http://schemas.microsoft.com/office/word/2010/wordml" w:rsidR="00000000" w:rsidTr="6AD9C986" w14:paraId="717FC2C7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CCAFB76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Actors: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315FF42E" wp14:textId="77777777">
            <w:pPr>
              <w:pStyle w:val="BodyText"/>
              <w:spacing w:after="120"/>
            </w:pPr>
            <w:r>
              <w:rPr>
                <w:rFonts w:eastAsia="Arial"/>
              </w:rPr>
              <w:t xml:space="preserve"> </w:t>
            </w:r>
            <w:r>
              <w:rPr>
                <w:i w:val="0"/>
                <w:iCs w:val="0"/>
              </w:rPr>
              <w:t>User: Initiates the process by providing the burst of photos or interacting with the software interface.</w:t>
            </w:r>
          </w:p>
        </w:tc>
      </w:tr>
      <w:tr xmlns:wp14="http://schemas.microsoft.com/office/word/2010/wordml" w:rsidR="00000000" w:rsidTr="6AD9C986" w14:paraId="25213C37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4BCE1A8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Pre condition: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428C900F" wp14:textId="77777777">
            <w:pPr>
              <w:pStyle w:val="BodyText"/>
              <w:spacing w:after="120"/>
            </w:pPr>
            <w:r>
              <w:rPr>
                <w:i w:val="0"/>
                <w:color w:val="000000"/>
              </w:rPr>
              <w:t>The entire burst of photos is accessible.</w:t>
            </w:r>
          </w:p>
        </w:tc>
      </w:tr>
      <w:tr xmlns:wp14="http://schemas.microsoft.com/office/word/2010/wordml" w:rsidR="00000000" w:rsidTr="6AD9C986" w14:paraId="1412BFCE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3C3957D1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Flow: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28B01DE" wp14:textId="77777777">
            <w:pPr>
              <w:pStyle w:val="BodyText"/>
              <w:numPr>
                <w:ilvl w:val="0"/>
                <w:numId w:val="4"/>
              </w:numPr>
              <w:spacing w:after="120"/>
              <w:rPr>
                <w:i w:val="0"/>
                <w:iCs w:val="0"/>
              </w:rPr>
            </w:pPr>
            <w:r>
              <w:rPr>
                <w:i w:val="0"/>
                <w:iCs w:val="0"/>
                <w:color w:val="000000"/>
              </w:rPr>
              <w:t>User provides a burst of photos to the software.</w:t>
            </w:r>
          </w:p>
          <w:p w:rsidR="00054114" w:rsidP="6AD9C986" w:rsidRDefault="00054114" w14:paraId="0EF6D1D3" wp14:textId="5309CE51">
            <w:pPr>
              <w:pStyle w:val="BodyText"/>
              <w:numPr>
                <w:ilvl w:val="0"/>
                <w:numId w:val="4"/>
              </w:numPr>
              <w:spacing w:after="120"/>
              <w:rPr>
                <w:i w:val="0"/>
                <w:iCs w:val="0"/>
              </w:rPr>
            </w:pPr>
            <w:r w:rsidRPr="6AD9C986" w:rsidR="00054114">
              <w:rPr>
                <w:i w:val="0"/>
                <w:iCs w:val="0"/>
              </w:rPr>
              <w:t xml:space="preserve">The </w:t>
            </w:r>
            <w:r w:rsidRPr="6AD9C986" w:rsidR="1090F5A1">
              <w:rPr>
                <w:i w:val="0"/>
                <w:iCs w:val="0"/>
              </w:rPr>
              <w:t xml:space="preserve">application </w:t>
            </w:r>
            <w:r w:rsidRPr="6AD9C986" w:rsidR="00054114">
              <w:rPr>
                <w:i w:val="0"/>
                <w:iCs w:val="0"/>
              </w:rPr>
              <w:t>analyzes each photo in the burst based on predefined metrics such as focus quality, facial expressions, and composition.</w:t>
            </w:r>
          </w:p>
          <w:p w:rsidR="00054114" w:rsidRDefault="00054114" w14:paraId="44A46876" wp14:textId="3334C07C">
            <w:pPr>
              <w:pStyle w:val="BodyText"/>
              <w:numPr>
                <w:ilvl w:val="0"/>
                <w:numId w:val="4"/>
              </w:numPr>
              <w:spacing w:after="120"/>
              <w:rPr/>
            </w:pPr>
            <w:r w:rsidRPr="6AD9C986" w:rsidR="00054114">
              <w:rPr>
                <w:i w:val="0"/>
                <w:iCs w:val="0"/>
              </w:rPr>
              <w:t xml:space="preserve">The </w:t>
            </w:r>
            <w:r w:rsidRPr="6AD9C986" w:rsidR="53361295">
              <w:rPr>
                <w:i w:val="0"/>
                <w:iCs w:val="0"/>
              </w:rPr>
              <w:t xml:space="preserve">application </w:t>
            </w:r>
            <w:r w:rsidRPr="6AD9C986" w:rsidR="00054114">
              <w:rPr>
                <w:i w:val="0"/>
                <w:iCs w:val="0"/>
              </w:rPr>
              <w:t>selects the photo with the highest overall quality as the best portrait and this selected portrait is presented to the user. Software doesn’t use ML.</w:t>
            </w:r>
          </w:p>
        </w:tc>
      </w:tr>
      <w:tr xmlns:wp14="http://schemas.microsoft.com/office/word/2010/wordml" w:rsidR="00000000" w:rsidTr="6AD9C986" w14:paraId="47173620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3CF2D8B6" wp14:textId="77777777">
            <w:pPr>
              <w:pStyle w:val="BodyText"/>
              <w:snapToGrid w:val="0"/>
              <w:spacing w:after="120"/>
              <w:rPr>
                <w:b/>
                <w:i w:val="0"/>
                <w:color w:val="070FA9"/>
                <w:sz w:val="24"/>
                <w:szCs w:val="24"/>
              </w:rPr>
            </w:pP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675DD9D" wp14:textId="77777777">
            <w:pPr>
              <w:pStyle w:val="BodyText"/>
              <w:spacing w:after="120"/>
            </w:pPr>
            <w:r>
              <w:rPr>
                <w:bCs/>
                <w:i w:val="0"/>
                <w:color w:val="000000"/>
              </w:rPr>
              <w:t>Alternate Flows: None</w:t>
            </w:r>
          </w:p>
        </w:tc>
      </w:tr>
      <w:tr xmlns:wp14="http://schemas.microsoft.com/office/word/2010/wordml" w:rsidR="00000000" w:rsidTr="6AD9C986" w14:paraId="4A64CDE3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3E92EA75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Post Condition: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52B8F4BE" wp14:textId="77777777">
            <w:pPr>
              <w:pStyle w:val="BodyText"/>
              <w:spacing w:after="120"/>
            </w:pPr>
            <w:r>
              <w:rPr>
                <w:i w:val="0"/>
                <w:color w:val="000000"/>
              </w:rPr>
              <w:t>The software has successfully identified and presented the best portrait from the provided burst of photos.</w:t>
            </w:r>
          </w:p>
        </w:tc>
      </w:tr>
    </w:tbl>
    <w:p xmlns:wp14="http://schemas.microsoft.com/office/word/2010/wordml" w:rsidR="00054114" w:rsidRDefault="00054114" w14:paraId="0FB78278" wp14:textId="77777777"/>
    <w:tbl>
      <w:tblPr>
        <w:tblW w:w="0" w:type="auto"/>
        <w:tblInd w:w="318" w:type="dxa"/>
        <w:tblLayout w:type="fixed"/>
        <w:tblLook w:val="0000" w:firstRow="0" w:lastRow="0" w:firstColumn="0" w:lastColumn="0" w:noHBand="0" w:noVBand="0"/>
      </w:tblPr>
      <w:tblGrid>
        <w:gridCol w:w="1440"/>
        <w:gridCol w:w="7356"/>
      </w:tblGrid>
      <w:tr xmlns:wp14="http://schemas.microsoft.com/office/word/2010/wordml" w:rsidR="00000000" w:rsidTr="6AD9C986" w14:paraId="2AC96AEB" wp14:textId="77777777">
        <w:trPr>
          <w:trHeight w:val="355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378F24E0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Use Case Number: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2953FD37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03</w:t>
            </w:r>
          </w:p>
        </w:tc>
      </w:tr>
      <w:tr xmlns:wp14="http://schemas.microsoft.com/office/word/2010/wordml" w:rsidR="00000000" w:rsidTr="6AD9C986" w14:paraId="0EF6DF1D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76B4B411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Use Case Name: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3F892DFB" wp14:textId="77777777">
            <w:pPr>
              <w:snapToGrid w:val="0"/>
              <w:spacing w:after="0"/>
            </w:pPr>
            <w:r>
              <w:rPr>
                <w:rFonts w:cs="Times New Roman"/>
                <w:iCs/>
                <w:szCs w:val="22"/>
              </w:rPr>
              <w:t>Identification of blendshapes</w:t>
            </w:r>
            <w:r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="00000000" w:rsidTr="6AD9C986" w14:paraId="43815879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6DB131FA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Overview: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3F416185" wp14:textId="77777777">
            <w:pPr>
              <w:pStyle w:val="BodyText"/>
              <w:snapToGrid w:val="0"/>
              <w:spacing w:after="0"/>
            </w:pPr>
            <w:r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  <w:t xml:space="preserve">Our software can </w:t>
            </w: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identify the blendshapes of a face in a photo.</w:t>
            </w:r>
          </w:p>
        </w:tc>
      </w:tr>
      <w:tr xmlns:wp14="http://schemas.microsoft.com/office/word/2010/wordml" w:rsidR="00000000" w:rsidTr="6AD9C986" w14:paraId="13389550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055FD27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Actors: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4F3FF4E2" wp14:textId="77777777">
            <w:pPr>
              <w:pStyle w:val="BodyText"/>
              <w:spacing w:after="120"/>
            </w:pPr>
            <w:r>
              <w:rPr>
                <w:rFonts w:eastAsia="Arial"/>
                <w:i w:val="0"/>
                <w:iCs w:val="0"/>
                <w:color w:val="000000"/>
              </w:rPr>
              <w:t xml:space="preserve"> </w:t>
            </w:r>
            <w:r>
              <w:rPr>
                <w:i w:val="0"/>
                <w:iCs w:val="0"/>
                <w:color w:val="000000"/>
              </w:rPr>
              <w:t>User: Initiates the process by providing all the photos he/she has.</w:t>
            </w:r>
          </w:p>
        </w:tc>
      </w:tr>
      <w:tr xmlns:wp14="http://schemas.microsoft.com/office/word/2010/wordml" w:rsidR="00000000" w:rsidTr="6AD9C986" w14:paraId="40C299B5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2A6C03B1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Pre condition: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227DB40A" wp14:textId="77777777">
            <w:pPr>
              <w:spacing w:after="120"/>
            </w:pPr>
            <w:r>
              <w:rPr>
                <w:iCs/>
                <w:color w:val="000000"/>
              </w:rPr>
              <w:t>The entire collection of photos is accessible.</w:t>
            </w:r>
          </w:p>
        </w:tc>
      </w:tr>
      <w:tr xmlns:wp14="http://schemas.microsoft.com/office/word/2010/wordml" w:rsidR="00000000" w:rsidTr="6AD9C986" w14:paraId="39748980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50ED2FF1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Flow: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52B8B7F" wp14:textId="77777777">
            <w:pPr>
              <w:pStyle w:val="BodyText"/>
              <w:numPr>
                <w:ilvl w:val="0"/>
                <w:numId w:val="5"/>
              </w:numPr>
              <w:spacing w:after="120"/>
              <w:rPr>
                <w:color w:val="000000"/>
              </w:rPr>
            </w:pPr>
            <w:r>
              <w:rPr>
                <w:i w:val="0"/>
                <w:color w:val="000000"/>
              </w:rPr>
              <w:t>User provides all the photos he/she has.</w:t>
            </w:r>
          </w:p>
          <w:p w:rsidR="00054114" w:rsidRDefault="00054114" w14:paraId="6E1FB0C7" wp14:textId="77777777">
            <w:pPr>
              <w:numPr>
                <w:ilvl w:val="0"/>
                <w:numId w:val="5"/>
              </w:numP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The software analyzes the photos and </w:t>
            </w:r>
            <w:r>
              <w:t xml:space="preserve">gets the blendshapes of the face in the photo.  </w:t>
            </w:r>
          </w:p>
          <w:p w:rsidR="00054114" w:rsidRDefault="00054114" w14:paraId="215EC258" wp14:textId="77777777">
            <w:pPr>
              <w:numPr>
                <w:ilvl w:val="0"/>
                <w:numId w:val="5"/>
              </w:numPr>
              <w:spacing w:after="120"/>
            </w:pPr>
            <w:r>
              <w:rPr>
                <w:color w:val="000000"/>
              </w:rPr>
              <w:t xml:space="preserve">Based on the blendshapes, the software </w:t>
            </w:r>
            <w:r>
              <w:t>can identify the quality of smile and eyes features in each photo.</w:t>
            </w:r>
          </w:p>
        </w:tc>
      </w:tr>
      <w:tr xmlns:wp14="http://schemas.microsoft.com/office/word/2010/wordml" w:rsidR="00000000" w:rsidTr="6AD9C986" w14:paraId="5B07F40F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1FC39945" wp14:textId="77777777">
            <w:pPr>
              <w:pStyle w:val="BodyText"/>
              <w:snapToGrid w:val="0"/>
              <w:spacing w:after="120"/>
              <w:rPr>
                <w:b/>
                <w:i w:val="0"/>
                <w:color w:val="070FA9"/>
                <w:sz w:val="24"/>
                <w:szCs w:val="24"/>
              </w:rPr>
            </w:pP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58DD43E6" wp14:textId="77777777">
            <w:pPr>
              <w:pStyle w:val="BodyText"/>
              <w:spacing w:after="120"/>
            </w:pPr>
            <w:r>
              <w:rPr>
                <w:bCs/>
                <w:i w:val="0"/>
                <w:color w:val="000000"/>
              </w:rPr>
              <w:t>Alternate Flows: None</w:t>
            </w:r>
          </w:p>
        </w:tc>
      </w:tr>
      <w:tr xmlns:wp14="http://schemas.microsoft.com/office/word/2010/wordml" w:rsidR="00000000" w:rsidTr="6AD9C986" w14:paraId="75D5751B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5448D167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Post Condition: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P="6AD9C986" w:rsidRDefault="00054114" w14:paraId="1E294600" wp14:textId="6BB952F4">
            <w:pPr>
              <w:spacing w:after="120"/>
              <w:rPr>
                <w:color w:val="000000" w:themeColor="text1" w:themeTint="FF" w:themeShade="FF"/>
              </w:rPr>
            </w:pPr>
            <w:r w:rsidRPr="6AD9C986" w:rsidR="00054114">
              <w:rPr>
                <w:color w:val="000000" w:themeColor="text1" w:themeTint="FF" w:themeShade="FF"/>
              </w:rPr>
              <w:t xml:space="preserve">The </w:t>
            </w:r>
            <w:r w:rsidRPr="6AD9C986" w:rsidR="4BFC88D8">
              <w:rPr>
                <w:color w:val="000000" w:themeColor="text1" w:themeTint="FF" w:themeShade="FF"/>
              </w:rPr>
              <w:t xml:space="preserve">application </w:t>
            </w:r>
            <w:r w:rsidRPr="6AD9C986" w:rsidR="00054114">
              <w:rPr>
                <w:color w:val="000000" w:themeColor="text1" w:themeTint="FF" w:themeShade="FF"/>
              </w:rPr>
              <w:t xml:space="preserve">has successfully identified </w:t>
            </w:r>
            <w:r w:rsidRPr="6AD9C986" w:rsidR="00054114">
              <w:rPr>
                <w:color w:val="000000" w:themeColor="text1" w:themeTint="FF" w:themeShade="FF"/>
              </w:rPr>
              <w:t>blendshapes</w:t>
            </w:r>
            <w:r w:rsidRPr="6AD9C986" w:rsidR="00054114">
              <w:rPr>
                <w:color w:val="000000" w:themeColor="text1" w:themeTint="FF" w:themeShade="FF"/>
              </w:rPr>
              <w:t xml:space="preserve"> in each </w:t>
            </w:r>
            <w:r w:rsidRPr="6AD9C986" w:rsidR="00054114">
              <w:rPr>
                <w:color w:val="000000" w:themeColor="text1" w:themeTint="FF" w:themeShade="FF"/>
              </w:rPr>
              <w:t>photo..</w:t>
            </w:r>
          </w:p>
        </w:tc>
      </w:tr>
    </w:tbl>
    <w:p xmlns:wp14="http://schemas.microsoft.com/office/word/2010/wordml" w:rsidR="00054114" w:rsidRDefault="00054114" w14:paraId="0562CB0E" wp14:textId="77777777"/>
    <w:tbl>
      <w:tblPr>
        <w:tblW w:w="0" w:type="auto"/>
        <w:tblInd w:w="318" w:type="dxa"/>
        <w:tblLayout w:type="fixed"/>
        <w:tblLook w:val="0000" w:firstRow="0" w:lastRow="0" w:firstColumn="0" w:lastColumn="0" w:noHBand="0" w:noVBand="0"/>
      </w:tblPr>
      <w:tblGrid>
        <w:gridCol w:w="1440"/>
        <w:gridCol w:w="7356"/>
      </w:tblGrid>
      <w:tr xmlns:wp14="http://schemas.microsoft.com/office/word/2010/wordml" w:rsidR="00000000" w14:paraId="0901FA13" wp14:textId="77777777">
        <w:trPr>
          <w:trHeight w:val="355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54114" w:rsidRDefault="00054114" w14:paraId="11A4F10C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Use Case Number:</w:t>
            </w:r>
          </w:p>
        </w:tc>
        <w:tc>
          <w:tcPr>
            <w:tcW w:w="7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54114" w:rsidRDefault="00054114" w14:paraId="5464B667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04</w:t>
            </w:r>
          </w:p>
        </w:tc>
      </w:tr>
      <w:tr xmlns:wp14="http://schemas.microsoft.com/office/word/2010/wordml" w:rsidR="00000000" w14:paraId="66215F39" wp14:textId="77777777"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54114" w:rsidRDefault="00054114" w14:paraId="0DFDEF64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Use Case Name:</w:t>
            </w:r>
          </w:p>
        </w:tc>
        <w:tc>
          <w:tcPr>
            <w:tcW w:w="7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54114" w:rsidRDefault="00054114" w14:paraId="72742D85" wp14:textId="77777777">
            <w:pPr>
              <w:snapToGrid w:val="0"/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iCs/>
                <w:szCs w:val="22"/>
              </w:rPr>
              <w:t>Morphing the face</w:t>
            </w:r>
          </w:p>
          <w:p w:rsidR="00054114" w:rsidRDefault="00054114" w14:paraId="29D6B04F" wp14:textId="77777777">
            <w:pPr>
              <w:pStyle w:val="BodyText"/>
              <w:snapToGrid w:val="0"/>
              <w:spacing w:after="0"/>
            </w:pP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="00000000" w14:paraId="24C88966" wp14:textId="77777777"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54114" w:rsidRDefault="00054114" w14:paraId="0EE02EE0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Overview:</w:t>
            </w:r>
          </w:p>
        </w:tc>
        <w:tc>
          <w:tcPr>
            <w:tcW w:w="7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54114" w:rsidRDefault="00054114" w14:paraId="3F76E862" wp14:textId="77777777">
            <w:pPr>
              <w:pStyle w:val="BodyText"/>
              <w:snapToGrid w:val="0"/>
              <w:spacing w:after="0"/>
            </w:pPr>
            <w:r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  <w:t>Our software can morph the selected face to incorporate the best smile of that person onto the face.</w:t>
            </w:r>
          </w:p>
        </w:tc>
      </w:tr>
      <w:tr xmlns:wp14="http://schemas.microsoft.com/office/word/2010/wordml" w:rsidR="00000000" w14:paraId="257EA9D1" wp14:textId="77777777"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54114" w:rsidRDefault="00054114" w14:paraId="473E2A16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Actors:</w:t>
            </w:r>
          </w:p>
        </w:tc>
        <w:tc>
          <w:tcPr>
            <w:tcW w:w="7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54114" w:rsidRDefault="00054114" w14:paraId="50D97F68" wp14:textId="77777777">
            <w:pPr>
              <w:pStyle w:val="BodyText"/>
              <w:spacing w:after="120"/>
            </w:pPr>
            <w:r>
              <w:rPr>
                <w:rFonts w:eastAsia="Arial"/>
                <w:i w:val="0"/>
                <w:iCs w:val="0"/>
                <w:color w:val="000000"/>
              </w:rPr>
              <w:t xml:space="preserve"> </w:t>
            </w:r>
            <w:r>
              <w:rPr>
                <w:i w:val="0"/>
                <w:iCs w:val="0"/>
                <w:color w:val="000000"/>
              </w:rPr>
              <w:t>User: Initiates the process by selecting the photo he/she wants to morph</w:t>
            </w:r>
          </w:p>
        </w:tc>
      </w:tr>
      <w:tr xmlns:wp14="http://schemas.microsoft.com/office/word/2010/wordml" w:rsidR="00000000" w14:paraId="75E46BD5" wp14:textId="77777777"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54114" w:rsidRDefault="00054114" w14:paraId="4A8FE15C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Pre condition:</w:t>
            </w:r>
          </w:p>
        </w:tc>
        <w:tc>
          <w:tcPr>
            <w:tcW w:w="7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54114" w:rsidRDefault="00054114" w14:paraId="4B7C35F8" wp14:textId="77777777">
            <w:pPr>
              <w:pStyle w:val="BodyText"/>
              <w:spacing w:after="120"/>
            </w:pPr>
            <w:r>
              <w:rPr>
                <w:i w:val="0"/>
                <w:color w:val="000000"/>
              </w:rPr>
              <w:t>The entire collection of photos is accessible.</w:t>
            </w:r>
          </w:p>
        </w:tc>
      </w:tr>
      <w:tr xmlns:wp14="http://schemas.microsoft.com/office/word/2010/wordml" w:rsidR="00000000" w14:paraId="67039BE9" wp14:textId="77777777"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54114" w:rsidRDefault="00054114" w14:paraId="03885285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Flow:</w:t>
            </w:r>
          </w:p>
        </w:tc>
        <w:tc>
          <w:tcPr>
            <w:tcW w:w="7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54114" w:rsidRDefault="00054114" w14:paraId="5E7C394C" wp14:textId="77777777">
            <w:pPr>
              <w:numPr>
                <w:ilvl w:val="0"/>
                <w:numId w:val="10"/>
              </w:numP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After the software has identified the best </w:t>
            </w:r>
            <w:r>
              <w:t>smile of a person, it morphs the selected face  to incorporate this best smile.</w:t>
            </w:r>
          </w:p>
          <w:p w:rsidR="00054114" w:rsidRDefault="00054114" w14:paraId="6015203A" wp14:textId="77777777">
            <w:pPr>
              <w:numPr>
                <w:ilvl w:val="0"/>
                <w:numId w:val="10"/>
              </w:numPr>
              <w:spacing w:after="120"/>
              <w:rPr>
                <w:color w:val="000000"/>
              </w:rPr>
            </w:pPr>
            <w:r>
              <w:rPr>
                <w:color w:val="000000"/>
              </w:rPr>
              <w:t>Give this new modified photo to the user.</w:t>
            </w:r>
          </w:p>
          <w:p w:rsidR="00054114" w:rsidRDefault="00054114" w14:paraId="343B8280" wp14:textId="77777777">
            <w:pPr>
              <w:numPr>
                <w:ilvl w:val="0"/>
                <w:numId w:val="10"/>
              </w:numPr>
              <w:spacing w:after="120"/>
            </w:pPr>
            <w:r>
              <w:rPr>
                <w:color w:val="000000"/>
              </w:rPr>
              <w:t xml:space="preserve">Will use a separate software for face </w:t>
            </w:r>
            <w:r>
              <w:t>morphing.</w:t>
            </w:r>
          </w:p>
        </w:tc>
      </w:tr>
      <w:tr xmlns:wp14="http://schemas.microsoft.com/office/word/2010/wordml" w:rsidR="00000000" w14:paraId="42BB264F" wp14:textId="77777777"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54114" w:rsidRDefault="00054114" w14:paraId="34CE0A41" wp14:textId="77777777">
            <w:pPr>
              <w:pStyle w:val="BodyText"/>
              <w:snapToGrid w:val="0"/>
              <w:spacing w:after="120"/>
              <w:rPr>
                <w:b/>
                <w:i w:val="0"/>
                <w:color w:val="070FA9"/>
                <w:sz w:val="24"/>
                <w:szCs w:val="24"/>
              </w:rPr>
            </w:pPr>
          </w:p>
        </w:tc>
        <w:tc>
          <w:tcPr>
            <w:tcW w:w="7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54114" w:rsidRDefault="00054114" w14:paraId="76A65CC8" wp14:textId="77777777">
            <w:pPr>
              <w:pStyle w:val="BodyText"/>
              <w:spacing w:after="120"/>
            </w:pPr>
            <w:r>
              <w:rPr>
                <w:bCs/>
                <w:i w:val="0"/>
                <w:color w:val="000000"/>
              </w:rPr>
              <w:t>Alternate Flows: None</w:t>
            </w:r>
          </w:p>
        </w:tc>
      </w:tr>
      <w:tr xmlns:wp14="http://schemas.microsoft.com/office/word/2010/wordml" w:rsidR="00000000" w14:paraId="1109DECE" wp14:textId="77777777"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54114" w:rsidRDefault="00054114" w14:paraId="7407B219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Post Condition:</w:t>
            </w:r>
          </w:p>
        </w:tc>
        <w:tc>
          <w:tcPr>
            <w:tcW w:w="7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54114" w:rsidRDefault="00054114" w14:paraId="3744191A" wp14:textId="77777777">
            <w:pPr>
              <w:spacing w:after="120"/>
            </w:pPr>
            <w:r>
              <w:rPr>
                <w:color w:val="000000"/>
              </w:rPr>
              <w:t>The morphing of face incorporating best smile should be done.</w:t>
            </w:r>
          </w:p>
        </w:tc>
      </w:tr>
    </w:tbl>
    <w:p xmlns:wp14="http://schemas.microsoft.com/office/word/2010/wordml" w:rsidR="00054114" w:rsidRDefault="00054114" w14:paraId="62EBF3C5" wp14:textId="77777777"/>
    <w:tbl>
      <w:tblPr>
        <w:tblW w:w="0" w:type="auto"/>
        <w:tblInd w:w="318" w:type="dxa"/>
        <w:tblLayout w:type="fixed"/>
        <w:tblLook w:val="0000" w:firstRow="0" w:lastRow="0" w:firstColumn="0" w:lastColumn="0" w:noHBand="0" w:noVBand="0"/>
      </w:tblPr>
      <w:tblGrid>
        <w:gridCol w:w="1440"/>
        <w:gridCol w:w="7356"/>
      </w:tblGrid>
      <w:tr xmlns:wp14="http://schemas.microsoft.com/office/word/2010/wordml" w:rsidR="00000000" w:rsidTr="6AD9C986" w14:paraId="597D8CD9" wp14:textId="77777777">
        <w:trPr>
          <w:trHeight w:val="355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1D9CF9C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Use Case Number: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1569879C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05</w:t>
            </w:r>
          </w:p>
        </w:tc>
      </w:tr>
      <w:tr xmlns:wp14="http://schemas.microsoft.com/office/word/2010/wordml" w:rsidR="00000000" w:rsidTr="6AD9C986" w14:paraId="408DB0C5" wp14:textId="77777777">
        <w:trPr>
          <w:trHeight w:val="300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26113F9C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Use Case Name: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65C36CD6" wp14:textId="77777777">
            <w:pPr>
              <w:snapToGrid w:val="0"/>
              <w:spacing w:after="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  <w:r>
              <w:rPr>
                <w:rFonts w:cs="Times New Roman"/>
                <w:iCs/>
                <w:szCs w:val="22"/>
              </w:rPr>
              <w:t>Stitching the best eyes and smile</w:t>
            </w:r>
          </w:p>
          <w:p w:rsidR="00054114" w:rsidRDefault="00054114" w14:paraId="6D98A12B" wp14:textId="77777777">
            <w:pPr>
              <w:snapToGrid w:val="0"/>
              <w:spacing w:after="0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  <w:tr xmlns:wp14="http://schemas.microsoft.com/office/word/2010/wordml" w:rsidR="00000000" w:rsidTr="6AD9C986" w14:paraId="6A924DDE" wp14:textId="77777777">
        <w:trPr>
          <w:trHeight w:val="300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13EF0D0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Overview: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33619814" wp14:textId="77777777">
            <w:pPr>
              <w:pStyle w:val="BodyText"/>
              <w:snapToGrid w:val="0"/>
              <w:spacing w:after="0"/>
            </w:pPr>
            <w:r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  <w:t xml:space="preserve">Our software can stitch the best eyes and smile of </w:t>
            </w:r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 xml:space="preserve">a </w:t>
            </w:r>
            <w:r>
              <w:rPr>
                <w:rFonts w:ascii="Times New Roman" w:hAnsi="Times New Roman" w:cs="Times New Roman"/>
                <w:i w:val="0"/>
                <w:color w:val="000000"/>
                <w:sz w:val="22"/>
                <w:szCs w:val="22"/>
              </w:rPr>
              <w:t>person from all the photos onto the selected face of the person.</w:t>
            </w:r>
          </w:p>
        </w:tc>
      </w:tr>
      <w:tr xmlns:wp14="http://schemas.microsoft.com/office/word/2010/wordml" w:rsidR="00000000" w:rsidTr="6AD9C986" w14:paraId="2889E846" wp14:textId="77777777">
        <w:trPr>
          <w:trHeight w:val="300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CCE7B69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Actors: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4A8F59C6" wp14:textId="77777777">
            <w:pPr>
              <w:pStyle w:val="BodyText"/>
              <w:spacing w:after="120"/>
            </w:pPr>
            <w:r>
              <w:rPr>
                <w:i w:val="0"/>
                <w:color w:val="000000"/>
              </w:rPr>
              <w:t>User: Specifies which photo to fix.</w:t>
            </w:r>
          </w:p>
        </w:tc>
      </w:tr>
      <w:tr xmlns:wp14="http://schemas.microsoft.com/office/word/2010/wordml" w:rsidR="00000000" w:rsidTr="6AD9C986" w14:paraId="5F6EEDA6" wp14:textId="77777777">
        <w:trPr>
          <w:trHeight w:val="300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410198A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Pre condition: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30466169" wp14:textId="77777777">
            <w:pPr>
              <w:spacing w:after="120"/>
            </w:pPr>
            <w:r>
              <w:rPr>
                <w:iCs/>
                <w:color w:val="000000"/>
              </w:rPr>
              <w:t>The software must have identified the best eyes and smile.</w:t>
            </w:r>
          </w:p>
        </w:tc>
      </w:tr>
      <w:tr xmlns:wp14="http://schemas.microsoft.com/office/word/2010/wordml" w:rsidR="00000000" w:rsidTr="6AD9C986" w14:paraId="6DA5A4C8" wp14:textId="77777777">
        <w:trPr>
          <w:trHeight w:val="300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717E7B2A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Flow: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2275B3BB" wp14:textId="77777777">
            <w:pPr>
              <w:numPr>
                <w:ilvl w:val="0"/>
                <w:numId w:val="7"/>
              </w:numPr>
              <w:spacing w:after="120"/>
              <w:rPr>
                <w:color w:val="000000"/>
              </w:rPr>
            </w:pPr>
            <w:r>
              <w:rPr>
                <w:iCs/>
                <w:color w:val="000000"/>
              </w:rPr>
              <w:t xml:space="preserve">After the software has identified the best </w:t>
            </w:r>
            <w:r>
              <w:t>eyes and smile of a person, it should stitch them onto the photo that has been asked to fix.</w:t>
            </w:r>
          </w:p>
          <w:p w:rsidR="00054114" w:rsidRDefault="00054114" w14:paraId="215A192A" wp14:textId="77777777">
            <w:pPr>
              <w:numPr>
                <w:ilvl w:val="0"/>
                <w:numId w:val="7"/>
              </w:numP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Give this new modified photo to the user. </w:t>
            </w:r>
          </w:p>
          <w:p w:rsidR="00054114" w:rsidRDefault="00054114" w14:paraId="6975F15A" wp14:textId="77777777">
            <w:pPr>
              <w:numPr>
                <w:ilvl w:val="0"/>
                <w:numId w:val="7"/>
              </w:numPr>
              <w:spacing w:after="120"/>
            </w:pPr>
            <w:r>
              <w:rPr>
                <w:color w:val="000000"/>
              </w:rPr>
              <w:t>Will use a separate software to stitch eyes and smile onto image.</w:t>
            </w:r>
          </w:p>
        </w:tc>
      </w:tr>
      <w:tr xmlns:wp14="http://schemas.microsoft.com/office/word/2010/wordml" w:rsidR="00000000" w:rsidTr="6AD9C986" w14:paraId="2607D9DF" wp14:textId="77777777">
        <w:trPr>
          <w:trHeight w:val="300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2946DB82" wp14:textId="77777777">
            <w:pPr>
              <w:pStyle w:val="BodyText"/>
              <w:snapToGrid w:val="0"/>
              <w:spacing w:after="120"/>
              <w:rPr>
                <w:b/>
                <w:i w:val="0"/>
                <w:color w:val="070FA9"/>
                <w:sz w:val="24"/>
                <w:szCs w:val="24"/>
              </w:rPr>
            </w:pP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7BB745ED" wp14:textId="77777777">
            <w:pPr>
              <w:pStyle w:val="BodyText"/>
              <w:spacing w:after="120"/>
              <w:rPr>
                <w:bCs/>
                <w:i w:val="0"/>
                <w:color w:val="000000"/>
              </w:rPr>
            </w:pPr>
            <w:r>
              <w:rPr>
                <w:bCs/>
                <w:i w:val="0"/>
                <w:color w:val="000000"/>
              </w:rPr>
              <w:t xml:space="preserve">Alternate Flows: </w:t>
            </w:r>
          </w:p>
          <w:p w:rsidR="00054114" w:rsidRDefault="00054114" w14:paraId="190CE05A" wp14:textId="77777777">
            <w:pPr>
              <w:pStyle w:val="BodyText"/>
              <w:spacing w:after="120"/>
              <w:rPr>
                <w:bCs/>
                <w:i w:val="0"/>
                <w:color w:val="000000"/>
              </w:rPr>
            </w:pPr>
            <w:r>
              <w:rPr>
                <w:bCs/>
                <w:i w:val="0"/>
                <w:color w:val="000000"/>
              </w:rPr>
              <w:t xml:space="preserve">1. Software identifies best possible </w:t>
            </w:r>
            <w:r>
              <w:rPr>
                <w:b/>
                <w:bCs/>
                <w:i w:val="0"/>
                <w:color w:val="000000"/>
              </w:rPr>
              <w:t>set</w:t>
            </w:r>
            <w:r>
              <w:rPr>
                <w:bCs/>
                <w:i w:val="0"/>
                <w:color w:val="000000"/>
              </w:rPr>
              <w:t xml:space="preserve"> of features and user chooses from this set.</w:t>
            </w:r>
          </w:p>
          <w:p w:rsidR="00054114" w:rsidRDefault="00054114" w14:paraId="74C2CB63" wp14:textId="77777777">
            <w:pPr>
              <w:pStyle w:val="BodyText"/>
              <w:spacing w:after="120"/>
            </w:pPr>
            <w:r>
              <w:rPr>
                <w:bCs/>
                <w:i w:val="0"/>
                <w:color w:val="000000"/>
              </w:rPr>
              <w:t>2. The software modifies the base image and returns stitched photo.</w:t>
            </w:r>
          </w:p>
        </w:tc>
      </w:tr>
      <w:tr xmlns:wp14="http://schemas.microsoft.com/office/word/2010/wordml" w:rsidR="00000000" w:rsidTr="6AD9C986" w14:paraId="700AE596" wp14:textId="77777777">
        <w:trPr>
          <w:trHeight w:val="300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105885D8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Post Condition: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2FAFE5F3" wp14:textId="77777777">
            <w:pPr>
              <w:spacing w:after="120"/>
            </w:pPr>
            <w:r>
              <w:rPr>
                <w:iCs/>
                <w:color w:val="000000"/>
              </w:rPr>
              <w:t xml:space="preserve">The stitching of best eyes and smile should be done. </w:t>
            </w:r>
          </w:p>
        </w:tc>
      </w:tr>
    </w:tbl>
    <w:p xmlns:wp14="http://schemas.microsoft.com/office/word/2010/wordml" w:rsidR="00054114" w:rsidRDefault="00054114" w14:paraId="5997CC1D" wp14:textId="77777777"/>
    <w:tbl>
      <w:tblPr>
        <w:tblW w:w="0" w:type="auto"/>
        <w:tblInd w:w="318" w:type="dxa"/>
        <w:tblLayout w:type="fixed"/>
        <w:tblLook w:val="0000" w:firstRow="0" w:lastRow="0" w:firstColumn="0" w:lastColumn="0" w:noHBand="0" w:noVBand="0"/>
      </w:tblPr>
      <w:tblGrid>
        <w:gridCol w:w="1440"/>
        <w:gridCol w:w="7356"/>
      </w:tblGrid>
      <w:tr xmlns:wp14="http://schemas.microsoft.com/office/word/2010/wordml" w:rsidR="00000000" w:rsidTr="6AD9C986" w14:paraId="01073F43" wp14:textId="77777777">
        <w:trPr>
          <w:trHeight w:val="355"/>
        </w:trPr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4427E664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Use Case Number: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71931EE1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06</w:t>
            </w:r>
          </w:p>
        </w:tc>
      </w:tr>
      <w:tr xmlns:wp14="http://schemas.microsoft.com/office/word/2010/wordml" w:rsidR="00000000" w:rsidTr="6AD9C986" w14:paraId="480788FA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41133A9B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Use Case Name: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P="6AD9C986" w:rsidRDefault="00054114" w14:paraId="38AA2115" wp14:textId="00F6B1D7">
            <w:pPr>
              <w:pStyle w:val="BodyText"/>
              <w:snapToGrid w:val="0"/>
              <w:spacing w:after="0"/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AD9C986" w:rsidR="59F6E008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Edit 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group photos</w:t>
            </w:r>
          </w:p>
        </w:tc>
      </w:tr>
      <w:tr xmlns:wp14="http://schemas.microsoft.com/office/word/2010/wordml" w:rsidR="00000000" w:rsidTr="6AD9C986" w14:paraId="41E7098D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5B279FF1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Overview: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760FEABF" wp14:textId="6B41D16C">
            <w:pPr>
              <w:pStyle w:val="BodyText"/>
              <w:snapToGrid w:val="0"/>
              <w:spacing w:after="0"/>
            </w:pPr>
            <w:r w:rsidRPr="6AD9C986" w:rsidR="0005411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Our software not only </w:t>
            </w:r>
            <w:r w:rsidRPr="6AD9C986" w:rsidR="6697D3FF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edits 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portraits, 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it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also </w:t>
            </w:r>
            <w:r w:rsidRPr="6AD9C986" w:rsidR="7B4CB611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edits 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group photos and 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generate</w:t>
            </w:r>
            <w:r w:rsidRPr="6AD9C986" w:rsidR="00054114">
              <w:rPr>
                <w:rFonts w:ascii="Times New Roman" w:hAnsi="Times New Roman" w:cs="Times New Roman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the best possible one by using various predefined heuristics and stitching the best key features.</w:t>
            </w:r>
          </w:p>
        </w:tc>
      </w:tr>
      <w:tr xmlns:wp14="http://schemas.microsoft.com/office/word/2010/wordml" w:rsidR="00000000" w:rsidTr="6AD9C986" w14:paraId="7A6D60AD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6A1040AC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Actors: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1BD95926" wp14:textId="77777777">
            <w:pPr>
              <w:pStyle w:val="BodyText"/>
              <w:spacing w:after="120"/>
            </w:pPr>
            <w:r>
              <w:rPr>
                <w:i w:val="0"/>
                <w:color w:val="000000"/>
              </w:rPr>
              <w:t>User: Provides photos to the software.</w:t>
            </w:r>
          </w:p>
        </w:tc>
      </w:tr>
      <w:tr xmlns:wp14="http://schemas.microsoft.com/office/word/2010/wordml" w:rsidR="00000000" w:rsidTr="6AD9C986" w14:paraId="0DBC05D8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06C3798F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Pre condition: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396892D3" wp14:textId="77777777">
            <w:pPr>
              <w:spacing w:after="120"/>
            </w:pPr>
            <w:r>
              <w:rPr>
                <w:iCs/>
                <w:color w:val="000000"/>
              </w:rPr>
              <w:t>The photos must have multiple faces for the analysis</w:t>
            </w:r>
          </w:p>
        </w:tc>
      </w:tr>
      <w:tr xmlns:wp14="http://schemas.microsoft.com/office/word/2010/wordml" w:rsidR="00000000" w:rsidTr="6AD9C986" w14:paraId="4E5AA15D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7AD27E3B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Flow: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13DE15AF" wp14:textId="77777777">
            <w:pPr>
              <w:pStyle w:val="BodyText"/>
              <w:numPr>
                <w:ilvl w:val="0"/>
                <w:numId w:val="8"/>
              </w:numPr>
              <w:spacing w:after="12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User must provide photos to the software.</w:t>
            </w:r>
          </w:p>
          <w:p w:rsidR="00054114" w:rsidRDefault="00054114" w14:paraId="6820FB74" wp14:textId="77777777">
            <w:pPr>
              <w:pStyle w:val="BodyText"/>
              <w:numPr>
                <w:ilvl w:val="0"/>
                <w:numId w:val="8"/>
              </w:numPr>
              <w:spacing w:after="12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The software will analyze group photos and find best key features based on some heuristics and stitch them accordingly.</w:t>
            </w:r>
          </w:p>
          <w:p w:rsidR="00054114" w:rsidRDefault="00054114" w14:paraId="31FFEA75" wp14:textId="77777777">
            <w:pPr>
              <w:pStyle w:val="BodyText"/>
              <w:numPr>
                <w:ilvl w:val="0"/>
                <w:numId w:val="8"/>
              </w:numPr>
              <w:spacing w:after="120"/>
            </w:pPr>
            <w:r>
              <w:rPr>
                <w:i w:val="0"/>
                <w:color w:val="000000"/>
              </w:rPr>
              <w:t>These modified photos will be given to the user.</w:t>
            </w:r>
          </w:p>
        </w:tc>
      </w:tr>
      <w:tr xmlns:wp14="http://schemas.microsoft.com/office/word/2010/wordml" w:rsidR="00000000" w:rsidTr="6AD9C986" w14:paraId="124E4AF7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110FFD37" wp14:textId="77777777">
            <w:pPr>
              <w:pStyle w:val="BodyText"/>
              <w:snapToGrid w:val="0"/>
              <w:spacing w:after="120"/>
              <w:rPr>
                <w:b/>
                <w:i w:val="0"/>
                <w:color w:val="070FA9"/>
                <w:sz w:val="24"/>
                <w:szCs w:val="24"/>
              </w:rPr>
            </w:pP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76EA49A9" wp14:textId="77777777">
            <w:pPr>
              <w:pStyle w:val="BodyText"/>
              <w:spacing w:after="120"/>
            </w:pPr>
            <w:r>
              <w:rPr>
                <w:bCs/>
                <w:i w:val="0"/>
                <w:color w:val="000000"/>
              </w:rPr>
              <w:t>Alternate Flows: None</w:t>
            </w:r>
          </w:p>
        </w:tc>
      </w:tr>
      <w:tr xmlns:wp14="http://schemas.microsoft.com/office/word/2010/wordml" w:rsidR="00000000" w:rsidTr="6AD9C986" w14:paraId="12B762C7" wp14:textId="77777777"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119554E1" wp14:textId="77777777">
            <w:pPr>
              <w:pStyle w:val="BodyText"/>
              <w:spacing w:after="120"/>
            </w:pPr>
            <w:r>
              <w:rPr>
                <w:b/>
                <w:i w:val="0"/>
              </w:rPr>
              <w:t>Post Condition:</w:t>
            </w:r>
          </w:p>
        </w:tc>
        <w:tc>
          <w:tcPr>
            <w:tcW w:w="7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54114" w:rsidRDefault="00054114" w14:paraId="7109205C" wp14:textId="77777777">
            <w:pPr>
              <w:pStyle w:val="BodyText"/>
              <w:spacing w:after="120"/>
            </w:pPr>
            <w:r>
              <w:rPr>
                <w:i w:val="0"/>
                <w:color w:val="000000"/>
              </w:rPr>
              <w:t>Photos involving some key people will be clustered under their identity. Best features of these people will also be found with analysis.</w:t>
            </w:r>
          </w:p>
        </w:tc>
      </w:tr>
    </w:tbl>
    <w:p xmlns:wp14="http://schemas.microsoft.com/office/word/2010/wordml" w:rsidR="00054114" w:rsidRDefault="00054114" w14:paraId="6B699379" wp14:textId="77777777"/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1440"/>
        <w:gridCol w:w="7356"/>
      </w:tblGrid>
      <w:tr w:rsidR="6AD9C986" w:rsidTr="6AD9C986" w14:paraId="3EC1646F">
        <w:trPr>
          <w:trHeight w:val="355"/>
        </w:trPr>
        <w:tc>
          <w:tcPr>
            <w:tcW w:w="14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7476ECA3">
            <w:pPr>
              <w:pStyle w:val="BodyText"/>
              <w:spacing w:after="120"/>
            </w:pPr>
            <w:r w:rsidRPr="6AD9C986" w:rsidR="6AD9C986">
              <w:rPr>
                <w:b w:val="1"/>
                <w:bCs w:val="1"/>
                <w:i w:val="0"/>
                <w:iCs w:val="0"/>
              </w:rPr>
              <w:t>Use Case Number:</w:t>
            </w:r>
          </w:p>
        </w:tc>
        <w:tc>
          <w:tcPr>
            <w:tcW w:w="73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71198389" w14:textId="58789AF3">
            <w:pPr>
              <w:pStyle w:val="BodyText"/>
              <w:spacing w:after="120"/>
            </w:pPr>
            <w:r w:rsidRPr="6AD9C986" w:rsidR="6AD9C986">
              <w:rPr>
                <w:b w:val="1"/>
                <w:bCs w:val="1"/>
                <w:i w:val="0"/>
                <w:iCs w:val="0"/>
              </w:rPr>
              <w:t>0</w:t>
            </w:r>
            <w:r w:rsidRPr="6AD9C986" w:rsidR="0A5FE019">
              <w:rPr>
                <w:b w:val="1"/>
                <w:bCs w:val="1"/>
                <w:i w:val="0"/>
                <w:iCs w:val="0"/>
              </w:rPr>
              <w:t>7</w:t>
            </w:r>
          </w:p>
        </w:tc>
      </w:tr>
      <w:tr w:rsidR="6AD9C986" w:rsidTr="6AD9C986" w14:paraId="20A8FAE6">
        <w:trPr>
          <w:trHeight w:val="300"/>
        </w:trPr>
        <w:tc>
          <w:tcPr>
            <w:tcW w:w="14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7C6F8D27">
            <w:pPr>
              <w:pStyle w:val="BodyText"/>
              <w:spacing w:after="120"/>
            </w:pPr>
            <w:r w:rsidRPr="6AD9C986" w:rsidR="6AD9C986">
              <w:rPr>
                <w:b w:val="1"/>
                <w:bCs w:val="1"/>
                <w:i w:val="0"/>
                <w:iCs w:val="0"/>
              </w:rPr>
              <w:t>Use Case Name:</w:t>
            </w:r>
          </w:p>
        </w:tc>
        <w:tc>
          <w:tcPr>
            <w:tcW w:w="73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63907AA" w:rsidP="6AD9C986" w:rsidRDefault="163907AA" w14:paraId="5C662360" w14:textId="1DBB4F8B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6AD9C986" w:rsidR="163907AA">
              <w:rPr>
                <w:rFonts w:ascii="Times New Roman" w:hAnsi="Times New Roman" w:cs="Times New Roman"/>
                <w:sz w:val="22"/>
                <w:szCs w:val="22"/>
              </w:rPr>
              <w:t>Blend the patches</w:t>
            </w:r>
          </w:p>
        </w:tc>
      </w:tr>
      <w:tr w:rsidR="6AD9C986" w:rsidTr="6AD9C986" w14:paraId="56DF695C">
        <w:trPr>
          <w:trHeight w:val="300"/>
        </w:trPr>
        <w:tc>
          <w:tcPr>
            <w:tcW w:w="14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046FD020">
            <w:pPr>
              <w:pStyle w:val="BodyText"/>
              <w:spacing w:after="120"/>
            </w:pPr>
            <w:r w:rsidRPr="6AD9C986" w:rsidR="6AD9C986">
              <w:rPr>
                <w:b w:val="1"/>
                <w:bCs w:val="1"/>
                <w:i w:val="0"/>
                <w:iCs w:val="0"/>
              </w:rPr>
              <w:t>Overview:</w:t>
            </w:r>
          </w:p>
        </w:tc>
        <w:tc>
          <w:tcPr>
            <w:tcW w:w="73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9B252B1" w:rsidP="6AD9C986" w:rsidRDefault="69B252B1" w14:paraId="0A515DE0" w14:textId="1DD73AAA">
            <w:pPr>
              <w:pStyle w:val="BodyText"/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 w:rsidRPr="6AD9C986" w:rsidR="69B252B1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Application blends the edges and </w:t>
            </w:r>
            <w:r w:rsidRPr="6AD9C986" w:rsidR="69B252B1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adjust</w:t>
            </w:r>
            <w:r w:rsidRPr="6AD9C986" w:rsidR="69B252B1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 the colors of the patch to match the base image. Seamless </w:t>
            </w:r>
            <w:r w:rsidRPr="6AD9C986" w:rsidR="69B252B1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clone is</w:t>
            </w:r>
            <w:r w:rsidRPr="6AD9C986" w:rsidR="69B252B1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 </w:t>
            </w:r>
            <w:r w:rsidRPr="6AD9C986" w:rsidR="69B252B1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required</w:t>
            </w:r>
            <w:r w:rsidRPr="6AD9C986" w:rsidR="69B252B1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 for realistic results.</w:t>
            </w:r>
          </w:p>
        </w:tc>
      </w:tr>
      <w:tr w:rsidR="6AD9C986" w:rsidTr="6AD9C986" w14:paraId="1EB9C775">
        <w:trPr>
          <w:trHeight w:val="300"/>
        </w:trPr>
        <w:tc>
          <w:tcPr>
            <w:tcW w:w="14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6CF23B86">
            <w:pPr>
              <w:pStyle w:val="BodyText"/>
              <w:spacing w:after="120"/>
            </w:pPr>
            <w:r w:rsidRPr="6AD9C986" w:rsidR="6AD9C986">
              <w:rPr>
                <w:b w:val="1"/>
                <w:bCs w:val="1"/>
                <w:i w:val="0"/>
                <w:iCs w:val="0"/>
              </w:rPr>
              <w:t>Actors:</w:t>
            </w:r>
          </w:p>
        </w:tc>
        <w:tc>
          <w:tcPr>
            <w:tcW w:w="73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58BBE8A1" w:rsidP="6AD9C986" w:rsidRDefault="58BBE8A1" w14:paraId="3B57A83D" w14:textId="5AB1FEE1">
            <w:pPr>
              <w:pStyle w:val="BodyText"/>
              <w:spacing w:after="120"/>
            </w:pPr>
            <w:r w:rsidRPr="6AD9C986" w:rsidR="58BBE8A1">
              <w:rPr>
                <w:i w:val="0"/>
                <w:iCs w:val="0"/>
                <w:color w:val="000000" w:themeColor="text1" w:themeTint="FF" w:themeShade="FF"/>
              </w:rPr>
              <w:t>Photographer</w:t>
            </w:r>
            <w:r w:rsidRPr="6AD9C986" w:rsidR="6AD9C986">
              <w:rPr>
                <w:i w:val="0"/>
                <w:iCs w:val="0"/>
                <w:color w:val="000000" w:themeColor="text1" w:themeTint="FF" w:themeShade="FF"/>
              </w:rPr>
              <w:t xml:space="preserve">: </w:t>
            </w:r>
            <w:r w:rsidRPr="6AD9C986" w:rsidR="6987516C">
              <w:rPr>
                <w:i w:val="0"/>
                <w:iCs w:val="0"/>
                <w:color w:val="000000" w:themeColor="text1" w:themeTint="FF" w:themeShade="FF"/>
              </w:rPr>
              <w:t>Specifies</w:t>
            </w:r>
            <w:r w:rsidRPr="6AD9C986" w:rsidR="22DCD54A">
              <w:rPr>
                <w:i w:val="0"/>
                <w:iCs w:val="0"/>
                <w:color w:val="000000" w:themeColor="text1" w:themeTint="FF" w:themeShade="FF"/>
              </w:rPr>
              <w:t xml:space="preserve"> the area for blending</w:t>
            </w:r>
          </w:p>
        </w:tc>
      </w:tr>
      <w:tr w:rsidR="6AD9C986" w:rsidTr="6AD9C986" w14:paraId="26C2761A">
        <w:trPr>
          <w:trHeight w:val="300"/>
        </w:trPr>
        <w:tc>
          <w:tcPr>
            <w:tcW w:w="14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7C75AC59">
            <w:pPr>
              <w:pStyle w:val="BodyText"/>
              <w:spacing w:after="120"/>
            </w:pPr>
            <w:r w:rsidRPr="6AD9C986" w:rsidR="6AD9C986">
              <w:rPr>
                <w:b w:val="1"/>
                <w:bCs w:val="1"/>
                <w:i w:val="0"/>
                <w:iCs w:val="0"/>
              </w:rPr>
              <w:t>Pre condition:</w:t>
            </w:r>
          </w:p>
        </w:tc>
        <w:tc>
          <w:tcPr>
            <w:tcW w:w="73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85737E3" w:rsidP="6AD9C986" w:rsidRDefault="285737E3" w14:paraId="7546B93C" w14:textId="30485688">
            <w:pPr>
              <w:spacing w:after="120"/>
              <w:rPr>
                <w:color w:val="000000" w:themeColor="text1" w:themeTint="FF" w:themeShade="FF"/>
              </w:rPr>
            </w:pPr>
            <w:r w:rsidRPr="6AD9C986" w:rsidR="285737E3">
              <w:rPr>
                <w:color w:val="000000" w:themeColor="text1" w:themeTint="FF" w:themeShade="FF"/>
              </w:rPr>
              <w:t>The application must complete the patching/stitching in that area</w:t>
            </w:r>
          </w:p>
        </w:tc>
      </w:tr>
      <w:tr w:rsidR="6AD9C986" w:rsidTr="6AD9C986" w14:paraId="46E68C83">
        <w:trPr>
          <w:trHeight w:val="300"/>
        </w:trPr>
        <w:tc>
          <w:tcPr>
            <w:tcW w:w="14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0EE9F548">
            <w:pPr>
              <w:pStyle w:val="BodyText"/>
              <w:spacing w:after="120"/>
            </w:pPr>
            <w:r w:rsidRPr="6AD9C986" w:rsidR="6AD9C986">
              <w:rPr>
                <w:b w:val="1"/>
                <w:bCs w:val="1"/>
                <w:i w:val="0"/>
                <w:iCs w:val="0"/>
              </w:rPr>
              <w:t>Flow:</w:t>
            </w:r>
          </w:p>
        </w:tc>
        <w:tc>
          <w:tcPr>
            <w:tcW w:w="73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7A9AA7C" w:rsidP="6AD9C986" w:rsidRDefault="07A9AA7C" w14:paraId="2267FE87" w14:textId="4E3117E4">
            <w:pPr>
              <w:pStyle w:val="ListParagraph"/>
              <w:numPr>
                <w:ilvl w:val="0"/>
                <w:numId w:val="13"/>
              </w:numPr>
              <w:spacing w:after="120"/>
              <w:rPr>
                <w:color w:val="000000" w:themeColor="text1" w:themeTint="FF" w:themeShade="FF"/>
              </w:rPr>
            </w:pPr>
            <w:r w:rsidRPr="6AD9C986" w:rsidR="07A9AA7C">
              <w:rPr>
                <w:color w:val="000000" w:themeColor="text1" w:themeTint="FF" w:themeShade="FF"/>
              </w:rPr>
              <w:t>After, patching is done, the application processes the area of the patch</w:t>
            </w:r>
          </w:p>
          <w:p w:rsidR="07A9AA7C" w:rsidP="6AD9C986" w:rsidRDefault="07A9AA7C" w14:paraId="0125C88A" w14:textId="755A08F8">
            <w:pPr>
              <w:pStyle w:val="ListParagraph"/>
              <w:numPr>
                <w:ilvl w:val="0"/>
                <w:numId w:val="13"/>
              </w:numPr>
              <w:spacing w:after="120"/>
              <w:rPr/>
            </w:pPr>
            <w:r w:rsidR="07A9AA7C">
              <w:rPr/>
              <w:t>Sharp edges are smoothened out.</w:t>
            </w:r>
          </w:p>
          <w:p w:rsidR="07A9AA7C" w:rsidP="6AD9C986" w:rsidRDefault="07A9AA7C" w14:paraId="2CA54B12" w14:textId="194C9BF5">
            <w:pPr>
              <w:pStyle w:val="ListParagraph"/>
              <w:numPr>
                <w:ilvl w:val="0"/>
                <w:numId w:val="13"/>
              </w:numPr>
              <w:spacing w:after="120"/>
              <w:rPr/>
            </w:pPr>
            <w:r w:rsidR="07A9AA7C">
              <w:rPr/>
              <w:t>Colors of the patches are adjusted to have a seamless clone with the colors/gradient of the base image.</w:t>
            </w:r>
          </w:p>
        </w:tc>
      </w:tr>
      <w:tr w:rsidR="6AD9C986" w:rsidTr="6AD9C986" w14:paraId="62C20741">
        <w:trPr>
          <w:trHeight w:val="300"/>
        </w:trPr>
        <w:tc>
          <w:tcPr>
            <w:tcW w:w="14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3C6D10BB">
            <w:pPr>
              <w:pStyle w:val="BodyText"/>
              <w:spacing w:after="120"/>
              <w:rPr>
                <w:b w:val="1"/>
                <w:bCs w:val="1"/>
                <w:i w:val="0"/>
                <w:iCs w:val="0"/>
                <w:color w:val="070FA9"/>
                <w:sz w:val="24"/>
                <w:szCs w:val="24"/>
              </w:rPr>
            </w:pPr>
          </w:p>
        </w:tc>
        <w:tc>
          <w:tcPr>
            <w:tcW w:w="73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724300C2">
            <w:pPr>
              <w:pStyle w:val="BodyText"/>
              <w:spacing w:after="120"/>
              <w:rPr>
                <w:i w:val="0"/>
                <w:iCs w:val="0"/>
                <w:color w:val="000000" w:themeColor="text1" w:themeTint="FF" w:themeShade="FF"/>
              </w:rPr>
            </w:pPr>
            <w:r w:rsidRPr="6AD9C986" w:rsidR="6AD9C986">
              <w:rPr>
                <w:i w:val="0"/>
                <w:iCs w:val="0"/>
                <w:color w:val="000000" w:themeColor="text1" w:themeTint="FF" w:themeShade="FF"/>
              </w:rPr>
              <w:t xml:space="preserve">Alternate Flows: </w:t>
            </w:r>
          </w:p>
          <w:p w:rsidR="6AD9C986" w:rsidP="6AD9C986" w:rsidRDefault="6AD9C986" w14:paraId="2BB22C1D" w14:textId="20638014">
            <w:pPr>
              <w:pStyle w:val="BodyText"/>
              <w:spacing w:after="120"/>
              <w:rPr>
                <w:i w:val="0"/>
                <w:iCs w:val="0"/>
                <w:color w:val="000000" w:themeColor="text1" w:themeTint="FF" w:themeShade="FF"/>
              </w:rPr>
            </w:pPr>
            <w:r w:rsidRPr="6AD9C986" w:rsidR="6AD9C986">
              <w:rPr>
                <w:i w:val="0"/>
                <w:iCs w:val="0"/>
                <w:color w:val="000000" w:themeColor="text1" w:themeTint="FF" w:themeShade="FF"/>
              </w:rPr>
              <w:t xml:space="preserve">1. </w:t>
            </w:r>
            <w:r w:rsidRPr="6AD9C986" w:rsidR="464E8FAD">
              <w:rPr>
                <w:i w:val="0"/>
                <w:iCs w:val="0"/>
                <w:color w:val="000000" w:themeColor="text1" w:themeTint="FF" w:themeShade="FF"/>
              </w:rPr>
              <w:t>Return to Stitching/patching on the faces.</w:t>
            </w:r>
          </w:p>
        </w:tc>
      </w:tr>
      <w:tr w:rsidR="6AD9C986" w:rsidTr="6AD9C986" w14:paraId="0418BAA9">
        <w:trPr>
          <w:trHeight w:val="300"/>
        </w:trPr>
        <w:tc>
          <w:tcPr>
            <w:tcW w:w="14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7A29945B">
            <w:pPr>
              <w:pStyle w:val="BodyText"/>
              <w:spacing w:after="120"/>
            </w:pPr>
            <w:r w:rsidRPr="6AD9C986" w:rsidR="6AD9C986">
              <w:rPr>
                <w:b w:val="1"/>
                <w:bCs w:val="1"/>
                <w:i w:val="0"/>
                <w:iCs w:val="0"/>
              </w:rPr>
              <w:t>Post Condition:</w:t>
            </w:r>
          </w:p>
        </w:tc>
        <w:tc>
          <w:tcPr>
            <w:tcW w:w="73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25A10246" w:rsidP="6AD9C986" w:rsidRDefault="25A10246" w14:paraId="02F82CDC" w14:textId="38E667DA">
            <w:pPr>
              <w:spacing w:after="120"/>
              <w:rPr>
                <w:color w:val="000000" w:themeColor="text1" w:themeTint="FF" w:themeShade="FF"/>
              </w:rPr>
            </w:pPr>
            <w:r w:rsidRPr="6AD9C986" w:rsidR="25A10246">
              <w:rPr>
                <w:color w:val="000000" w:themeColor="text1" w:themeTint="FF" w:themeShade="FF"/>
              </w:rPr>
              <w:t xml:space="preserve">Return the seamlessly blended faces. </w:t>
            </w:r>
          </w:p>
        </w:tc>
      </w:tr>
    </w:tbl>
    <w:p xmlns:wp14="http://schemas.microsoft.com/office/word/2010/wordml" w:rsidR="00054114" w:rsidRDefault="00054114" wp14:textId="77777777" w14:paraId="21742416"/>
    <w:p xmlns:wp14="http://schemas.microsoft.com/office/word/2010/wordml" w:rsidR="00054114" w:rsidP="6AD9C986" w:rsidRDefault="00054114" w14:paraId="74B01246" wp14:textId="0C934A9A">
      <w:pPr>
        <w:pStyle w:val="Normal"/>
      </w:pPr>
    </w:p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1440"/>
        <w:gridCol w:w="7356"/>
      </w:tblGrid>
      <w:tr w:rsidR="6AD9C986" w:rsidTr="6AD9C986" w14:paraId="45FA67FF">
        <w:trPr>
          <w:trHeight w:val="355"/>
        </w:trPr>
        <w:tc>
          <w:tcPr>
            <w:tcW w:w="14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7E2FDF22">
            <w:pPr>
              <w:pStyle w:val="BodyText"/>
              <w:spacing w:after="120"/>
            </w:pPr>
            <w:r w:rsidRPr="6AD9C986" w:rsidR="6AD9C986">
              <w:rPr>
                <w:b w:val="1"/>
                <w:bCs w:val="1"/>
                <w:i w:val="0"/>
                <w:iCs w:val="0"/>
              </w:rPr>
              <w:t>Use Case Number:</w:t>
            </w:r>
          </w:p>
        </w:tc>
        <w:tc>
          <w:tcPr>
            <w:tcW w:w="73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792DCDA4" w14:textId="7B25B323">
            <w:pPr>
              <w:pStyle w:val="BodyText"/>
              <w:spacing w:after="120"/>
              <w:rPr>
                <w:b w:val="1"/>
                <w:bCs w:val="1"/>
                <w:i w:val="0"/>
                <w:iCs w:val="0"/>
              </w:rPr>
            </w:pPr>
            <w:r w:rsidRPr="6AD9C986" w:rsidR="6AD9C986">
              <w:rPr>
                <w:b w:val="1"/>
                <w:bCs w:val="1"/>
                <w:i w:val="0"/>
                <w:iCs w:val="0"/>
              </w:rPr>
              <w:t>0</w:t>
            </w:r>
            <w:r w:rsidRPr="6AD9C986" w:rsidR="614A9F8B">
              <w:rPr>
                <w:b w:val="1"/>
                <w:bCs w:val="1"/>
                <w:i w:val="0"/>
                <w:iCs w:val="0"/>
              </w:rPr>
              <w:t>8</w:t>
            </w:r>
          </w:p>
        </w:tc>
      </w:tr>
      <w:tr w:rsidR="6AD9C986" w:rsidTr="6AD9C986" w14:paraId="46396789">
        <w:trPr>
          <w:trHeight w:val="300"/>
        </w:trPr>
        <w:tc>
          <w:tcPr>
            <w:tcW w:w="14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772B0FCE">
            <w:pPr>
              <w:pStyle w:val="BodyText"/>
              <w:spacing w:after="120"/>
            </w:pPr>
            <w:r w:rsidRPr="6AD9C986" w:rsidR="6AD9C986">
              <w:rPr>
                <w:b w:val="1"/>
                <w:bCs w:val="1"/>
                <w:i w:val="0"/>
                <w:iCs w:val="0"/>
              </w:rPr>
              <w:t>Use Case Name:</w:t>
            </w:r>
          </w:p>
        </w:tc>
        <w:tc>
          <w:tcPr>
            <w:tcW w:w="73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A84CBB1" w:rsidP="6AD9C986" w:rsidRDefault="1A84CBB1" w14:paraId="13AB4CA7" w14:textId="162378AC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6AD9C986" w:rsidR="1A84CBB1">
              <w:rPr>
                <w:rFonts w:cs="Times New Roman"/>
              </w:rPr>
              <w:t xml:space="preserve">Direct Expression Correction with </w:t>
            </w:r>
            <w:r w:rsidRPr="6AD9C986" w:rsidR="1A84CBB1">
              <w:rPr>
                <w:rFonts w:cs="Times New Roman"/>
              </w:rPr>
              <w:t>GANs(</w:t>
            </w:r>
            <w:r w:rsidRPr="6AD9C986" w:rsidR="1A84CBB1">
              <w:rPr>
                <w:rFonts w:cs="Times New Roman"/>
              </w:rPr>
              <w:t>Generative Adversarial Networks)</w:t>
            </w:r>
          </w:p>
          <w:p w:rsidR="6AD9C986" w:rsidP="6AD9C986" w:rsidRDefault="6AD9C986" w14:paraId="412ADD0C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6AD9C986" w:rsidTr="6AD9C986" w14:paraId="0C9CA2D5">
        <w:trPr>
          <w:trHeight w:val="300"/>
        </w:trPr>
        <w:tc>
          <w:tcPr>
            <w:tcW w:w="14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1A81A900">
            <w:pPr>
              <w:pStyle w:val="BodyText"/>
              <w:spacing w:after="120"/>
            </w:pPr>
            <w:r w:rsidRPr="6AD9C986" w:rsidR="6AD9C986">
              <w:rPr>
                <w:b w:val="1"/>
                <w:bCs w:val="1"/>
                <w:i w:val="0"/>
                <w:iCs w:val="0"/>
              </w:rPr>
              <w:t>Overview:</w:t>
            </w:r>
          </w:p>
        </w:tc>
        <w:tc>
          <w:tcPr>
            <w:tcW w:w="73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7180FBF1" w:rsidP="6AD9C986" w:rsidRDefault="7180FBF1" w14:paraId="6FF6A7D6" w14:textId="51D1569D">
            <w:pPr>
              <w:pStyle w:val="BodyText"/>
              <w:spacing w:after="0"/>
            </w:pPr>
            <w:r w:rsidRPr="6AD9C986" w:rsidR="7180FBF1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Our application can use GANs to directly correct smile, </w:t>
            </w:r>
            <w:r w:rsidRPr="6AD9C986" w:rsidR="7180FBF1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eyes</w:t>
            </w:r>
            <w:r w:rsidRPr="6AD9C986" w:rsidR="7180FBF1"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 and face structure of all faces in a photo, without intermediate steps of stitching and best features identification.</w:t>
            </w:r>
          </w:p>
        </w:tc>
      </w:tr>
      <w:tr w:rsidR="6AD9C986" w:rsidTr="6AD9C986" w14:paraId="28CDE571">
        <w:trPr>
          <w:trHeight w:val="300"/>
        </w:trPr>
        <w:tc>
          <w:tcPr>
            <w:tcW w:w="14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078D9A5A">
            <w:pPr>
              <w:pStyle w:val="BodyText"/>
              <w:spacing w:after="120"/>
            </w:pPr>
            <w:r w:rsidRPr="6AD9C986" w:rsidR="6AD9C986">
              <w:rPr>
                <w:b w:val="1"/>
                <w:bCs w:val="1"/>
                <w:i w:val="0"/>
                <w:iCs w:val="0"/>
              </w:rPr>
              <w:t>Actors:</w:t>
            </w:r>
          </w:p>
        </w:tc>
        <w:tc>
          <w:tcPr>
            <w:tcW w:w="73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3B6BA6E2" w14:textId="5653B904">
            <w:pPr>
              <w:pStyle w:val="BodyText"/>
              <w:spacing w:after="120"/>
              <w:rPr>
                <w:i w:val="0"/>
                <w:iCs w:val="0"/>
                <w:color w:val="000000" w:themeColor="text1" w:themeTint="FF" w:themeShade="FF"/>
              </w:rPr>
            </w:pPr>
            <w:r w:rsidRPr="6AD9C986" w:rsidR="6AD9C986">
              <w:rPr>
                <w:i w:val="0"/>
                <w:iCs w:val="0"/>
                <w:color w:val="000000" w:themeColor="text1" w:themeTint="FF" w:themeShade="FF"/>
              </w:rPr>
              <w:t>User: Specifies which p</w:t>
            </w:r>
            <w:r w:rsidRPr="6AD9C986" w:rsidR="6DE28044">
              <w:rPr>
                <w:i w:val="0"/>
                <w:iCs w:val="0"/>
                <w:color w:val="000000" w:themeColor="text1" w:themeTint="FF" w:themeShade="FF"/>
              </w:rPr>
              <w:t>ortrait</w:t>
            </w:r>
            <w:r w:rsidRPr="6AD9C986" w:rsidR="6AD9C986">
              <w:rPr>
                <w:i w:val="0"/>
                <w:iCs w:val="0"/>
                <w:color w:val="000000" w:themeColor="text1" w:themeTint="FF" w:themeShade="FF"/>
              </w:rPr>
              <w:t xml:space="preserve"> to fix.</w:t>
            </w:r>
          </w:p>
        </w:tc>
      </w:tr>
      <w:tr w:rsidR="6AD9C986" w:rsidTr="6AD9C986" w14:paraId="69FF473B">
        <w:trPr>
          <w:trHeight w:val="300"/>
        </w:trPr>
        <w:tc>
          <w:tcPr>
            <w:tcW w:w="14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5B0E6932">
            <w:pPr>
              <w:pStyle w:val="BodyText"/>
              <w:spacing w:after="120"/>
            </w:pPr>
            <w:r w:rsidRPr="6AD9C986" w:rsidR="6AD9C986">
              <w:rPr>
                <w:b w:val="1"/>
                <w:bCs w:val="1"/>
                <w:i w:val="0"/>
                <w:iCs w:val="0"/>
              </w:rPr>
              <w:t>Pre condition:</w:t>
            </w:r>
          </w:p>
        </w:tc>
        <w:tc>
          <w:tcPr>
            <w:tcW w:w="73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4ABC9A8E" w14:textId="58A794D2">
            <w:pPr>
              <w:spacing w:after="120"/>
              <w:rPr>
                <w:color w:val="000000" w:themeColor="text1" w:themeTint="FF" w:themeShade="FF"/>
              </w:rPr>
            </w:pPr>
            <w:r w:rsidRPr="6AD9C986" w:rsidR="6AD9C986">
              <w:rPr>
                <w:color w:val="000000" w:themeColor="text1" w:themeTint="FF" w:themeShade="FF"/>
              </w:rPr>
              <w:t xml:space="preserve">The </w:t>
            </w:r>
            <w:r w:rsidRPr="6AD9C986" w:rsidR="773FBECF">
              <w:rPr>
                <w:color w:val="000000" w:themeColor="text1" w:themeTint="FF" w:themeShade="FF"/>
              </w:rPr>
              <w:t xml:space="preserve">application </w:t>
            </w:r>
            <w:r w:rsidRPr="6AD9C986" w:rsidR="773FBECF">
              <w:rPr>
                <w:color w:val="000000" w:themeColor="text1" w:themeTint="FF" w:themeShade="FF"/>
              </w:rPr>
              <w:t>has got</w:t>
            </w:r>
            <w:r w:rsidRPr="6AD9C986" w:rsidR="773FBECF">
              <w:rPr>
                <w:color w:val="000000" w:themeColor="text1" w:themeTint="FF" w:themeShade="FF"/>
              </w:rPr>
              <w:t xml:space="preserve"> pretrained models for testing.</w:t>
            </w:r>
          </w:p>
        </w:tc>
      </w:tr>
      <w:tr w:rsidR="6AD9C986" w:rsidTr="6AD9C986" w14:paraId="36569DBB">
        <w:trPr>
          <w:trHeight w:val="300"/>
        </w:trPr>
        <w:tc>
          <w:tcPr>
            <w:tcW w:w="14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2F28F585">
            <w:pPr>
              <w:pStyle w:val="BodyText"/>
              <w:spacing w:after="120"/>
            </w:pPr>
            <w:r w:rsidRPr="6AD9C986" w:rsidR="6AD9C986">
              <w:rPr>
                <w:b w:val="1"/>
                <w:bCs w:val="1"/>
                <w:i w:val="0"/>
                <w:iCs w:val="0"/>
              </w:rPr>
              <w:t>Flow:</w:t>
            </w:r>
          </w:p>
        </w:tc>
        <w:tc>
          <w:tcPr>
            <w:tcW w:w="73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4E49D662" w:rsidP="6AD9C986" w:rsidRDefault="4E49D662" w14:paraId="7F53D91C" w14:textId="27ED7952">
            <w:pPr>
              <w:pStyle w:val="ListParagraph"/>
              <w:numPr>
                <w:ilvl w:val="0"/>
                <w:numId w:val="11"/>
              </w:numPr>
              <w:spacing w:after="120"/>
              <w:rPr>
                <w:color w:val="000000" w:themeColor="text1" w:themeTint="FF" w:themeShade="FF"/>
              </w:rPr>
            </w:pPr>
            <w:r w:rsidRPr="6AD9C986" w:rsidR="4E49D662">
              <w:rPr>
                <w:color w:val="000000" w:themeColor="text1" w:themeTint="FF" w:themeShade="FF"/>
              </w:rPr>
              <w:t>Take the portrait</w:t>
            </w:r>
            <w:r w:rsidRPr="6AD9C986" w:rsidR="618D5B7B">
              <w:rPr>
                <w:color w:val="000000" w:themeColor="text1" w:themeTint="FF" w:themeShade="FF"/>
              </w:rPr>
              <w:t xml:space="preserve"> as input and apply the pretrained model to create an edited mesh</w:t>
            </w:r>
          </w:p>
          <w:p w:rsidR="6AD9C986" w:rsidP="6AD9C986" w:rsidRDefault="6AD9C986" w14:paraId="489F687F" w14:textId="18562B1F">
            <w:pPr>
              <w:pStyle w:val="ListParagraph"/>
              <w:numPr>
                <w:ilvl w:val="0"/>
                <w:numId w:val="11"/>
              </w:numPr>
              <w:spacing w:after="120"/>
              <w:rPr>
                <w:color w:val="000000" w:themeColor="text1" w:themeTint="FF" w:themeShade="FF"/>
              </w:rPr>
            </w:pPr>
            <w:r w:rsidRPr="6AD9C986" w:rsidR="6AD9C986">
              <w:rPr>
                <w:color w:val="000000" w:themeColor="text1" w:themeTint="FF" w:themeShade="FF"/>
              </w:rPr>
              <w:t xml:space="preserve">Give this new modified photo to the user. </w:t>
            </w:r>
          </w:p>
          <w:p w:rsidR="55F43684" w:rsidP="6AD9C986" w:rsidRDefault="55F43684" w14:paraId="2051F0C3" w14:textId="1D65E259">
            <w:pPr>
              <w:pStyle w:val="ListParagraph"/>
              <w:numPr>
                <w:ilvl w:val="0"/>
                <w:numId w:val="11"/>
              </w:numPr>
              <w:spacing w:after="120"/>
              <w:rPr>
                <w:color w:val="000000" w:themeColor="text1" w:themeTint="FF" w:themeShade="FF"/>
              </w:rPr>
            </w:pPr>
            <w:r w:rsidRPr="6AD9C986" w:rsidR="55F43684">
              <w:rPr>
                <w:color w:val="000000" w:themeColor="text1" w:themeTint="FF" w:themeShade="FF"/>
              </w:rPr>
              <w:t>Edited portrait is returned to the user.</w:t>
            </w:r>
          </w:p>
        </w:tc>
      </w:tr>
      <w:tr w:rsidR="6AD9C986" w:rsidTr="6AD9C986" w14:paraId="384258E5">
        <w:trPr>
          <w:trHeight w:val="300"/>
        </w:trPr>
        <w:tc>
          <w:tcPr>
            <w:tcW w:w="14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38CB05C3">
            <w:pPr>
              <w:pStyle w:val="BodyText"/>
              <w:spacing w:after="120"/>
              <w:rPr>
                <w:b w:val="1"/>
                <w:bCs w:val="1"/>
                <w:i w:val="0"/>
                <w:iCs w:val="0"/>
                <w:color w:val="070FA9"/>
                <w:sz w:val="24"/>
                <w:szCs w:val="24"/>
              </w:rPr>
            </w:pPr>
          </w:p>
        </w:tc>
        <w:tc>
          <w:tcPr>
            <w:tcW w:w="73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78ACDF10">
            <w:pPr>
              <w:pStyle w:val="BodyText"/>
              <w:spacing w:after="120"/>
              <w:rPr>
                <w:i w:val="0"/>
                <w:iCs w:val="0"/>
                <w:color w:val="000000" w:themeColor="text1" w:themeTint="FF" w:themeShade="FF"/>
              </w:rPr>
            </w:pPr>
            <w:r w:rsidRPr="6AD9C986" w:rsidR="6AD9C986">
              <w:rPr>
                <w:i w:val="0"/>
                <w:iCs w:val="0"/>
                <w:color w:val="000000" w:themeColor="text1" w:themeTint="FF" w:themeShade="FF"/>
              </w:rPr>
              <w:t xml:space="preserve">Alternate Flows: </w:t>
            </w:r>
          </w:p>
          <w:p w:rsidR="6AD9C986" w:rsidP="6AD9C986" w:rsidRDefault="6AD9C986" w14:paraId="0897D268" w14:textId="0ED8970B">
            <w:pPr>
              <w:pStyle w:val="BodyText"/>
              <w:spacing w:after="120"/>
              <w:rPr>
                <w:i w:val="0"/>
                <w:iCs w:val="0"/>
                <w:color w:val="000000" w:themeColor="text1" w:themeTint="FF" w:themeShade="FF"/>
              </w:rPr>
            </w:pPr>
            <w:r w:rsidRPr="6AD9C986" w:rsidR="6AD9C986">
              <w:rPr>
                <w:i w:val="0"/>
                <w:iCs w:val="0"/>
                <w:color w:val="000000" w:themeColor="text1" w:themeTint="FF" w:themeShade="FF"/>
              </w:rPr>
              <w:t xml:space="preserve">1. Software </w:t>
            </w:r>
            <w:r w:rsidRPr="6AD9C986" w:rsidR="58DFDBE8">
              <w:rPr>
                <w:i w:val="0"/>
                <w:iCs w:val="0"/>
                <w:color w:val="000000" w:themeColor="text1" w:themeTint="FF" w:themeShade="FF"/>
              </w:rPr>
              <w:t>outputs the best possible edited face and shows the user for satisfaction.</w:t>
            </w:r>
          </w:p>
          <w:p w:rsidR="6AD9C986" w:rsidP="6AD9C986" w:rsidRDefault="6AD9C986" w14:paraId="7B5A29C0" w14:textId="147608C1">
            <w:pPr>
              <w:pStyle w:val="BodyText"/>
              <w:spacing w:after="120"/>
              <w:rPr>
                <w:i w:val="0"/>
                <w:iCs w:val="0"/>
                <w:color w:val="000000" w:themeColor="text1" w:themeTint="FF" w:themeShade="FF"/>
              </w:rPr>
            </w:pPr>
            <w:r w:rsidRPr="6AD9C986" w:rsidR="6AD9C986">
              <w:rPr>
                <w:i w:val="0"/>
                <w:iCs w:val="0"/>
                <w:color w:val="000000" w:themeColor="text1" w:themeTint="FF" w:themeShade="FF"/>
              </w:rPr>
              <w:t xml:space="preserve">2. </w:t>
            </w:r>
            <w:r w:rsidRPr="6AD9C986" w:rsidR="203031B6">
              <w:rPr>
                <w:i w:val="0"/>
                <w:iCs w:val="0"/>
                <w:color w:val="000000" w:themeColor="text1" w:themeTint="FF" w:themeShade="FF"/>
              </w:rPr>
              <w:t>The application shifts to Stitching and Blending methods.</w:t>
            </w:r>
          </w:p>
        </w:tc>
      </w:tr>
      <w:tr w:rsidR="6AD9C986" w:rsidTr="6AD9C986" w14:paraId="41896F9B">
        <w:trPr>
          <w:trHeight w:val="300"/>
        </w:trPr>
        <w:tc>
          <w:tcPr>
            <w:tcW w:w="14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shd w:val="clear" w:color="auto" w:fill="auto"/>
            <w:tcMar/>
          </w:tcPr>
          <w:p w:rsidR="6AD9C986" w:rsidP="6AD9C986" w:rsidRDefault="6AD9C986" w14:paraId="4F628D99">
            <w:pPr>
              <w:pStyle w:val="BodyText"/>
              <w:spacing w:after="120"/>
            </w:pPr>
            <w:r w:rsidRPr="6AD9C986" w:rsidR="6AD9C986">
              <w:rPr>
                <w:b w:val="1"/>
                <w:bCs w:val="1"/>
                <w:i w:val="0"/>
                <w:iCs w:val="0"/>
              </w:rPr>
              <w:t>Post Condition:</w:t>
            </w:r>
          </w:p>
        </w:tc>
        <w:tc>
          <w:tcPr>
            <w:tcW w:w="735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3F5702A" w:rsidP="6AD9C986" w:rsidRDefault="13F5702A" w14:paraId="399F9B6D" w14:textId="63C7FCF4">
            <w:pPr>
              <w:spacing w:after="120"/>
              <w:rPr>
                <w:color w:val="000000" w:themeColor="text1" w:themeTint="FF" w:themeShade="FF"/>
              </w:rPr>
            </w:pPr>
            <w:r w:rsidRPr="6AD9C986" w:rsidR="13F5702A">
              <w:rPr>
                <w:color w:val="000000" w:themeColor="text1" w:themeTint="FF" w:themeShade="FF"/>
              </w:rPr>
              <w:t>Edited portrait corresponding to the input image is returned to the user.</w:t>
            </w:r>
          </w:p>
        </w:tc>
      </w:tr>
    </w:tbl>
    <w:p xmlns:wp14="http://schemas.microsoft.com/office/word/2010/wordml" w:rsidR="00054114" w:rsidP="6AD9C986" w:rsidRDefault="00054114" w14:paraId="1F72F646" wp14:textId="44382B78">
      <w:pPr>
        <w:pStyle w:val="Normal"/>
      </w:pPr>
    </w:p>
    <w:sectPr w:rsidR="00000000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54114" w:rsidRDefault="00054114" w14:paraId="61CDCEAD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054114" w:rsidRDefault="00054114" w14:paraId="6BB9E253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27"/>
      <w:gridCol w:w="4527"/>
    </w:tblGrid>
    <w:tr xmlns:wp14="http://schemas.microsoft.com/office/word/2010/wordml" w:rsidR="00000000" w14:paraId="4367B2CF" wp14:textId="77777777">
      <w:tc>
        <w:tcPr>
          <w:tcW w:w="4527" w:type="dxa"/>
          <w:shd w:val="clear" w:color="auto" w:fill="auto"/>
        </w:tcPr>
        <w:p w:rsidR="00054114" w:rsidRDefault="00054114" w14:paraId="3A0E018C" wp14:textId="77777777">
          <w:pPr>
            <w:pStyle w:val="Header"/>
            <w:spacing w:after="0"/>
            <w:jc w:val="left"/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7" w:type="dxa"/>
          <w:shd w:val="clear" w:color="auto" w:fill="auto"/>
        </w:tcPr>
        <w:p w:rsidR="00054114" w:rsidRDefault="00054114" w14:paraId="02EDD99D" wp14:textId="77777777">
          <w:pPr>
            <w:pStyle w:val="Header"/>
            <w:spacing w:after="0"/>
            <w:jc w:val="right"/>
          </w:pPr>
          <w:r>
            <w:rPr>
              <w:sz w:val="16"/>
              <w:szCs w:val="16"/>
            </w:rPr>
            <w:t xml:space="preserve">Page </w:t>
          </w:r>
          <w:r>
            <w:rPr>
              <w:rStyle w:val="PageNumber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</w:rPr>
            <w:instrText xml:space="preserve"> PAGE </w:instrText>
          </w:r>
          <w:r>
            <w:rPr>
              <w:rStyle w:val="PageNumber"/>
              <w:sz w:val="16"/>
              <w:szCs w:val="16"/>
            </w:rPr>
            <w:fldChar w:fldCharType="separate"/>
          </w:r>
          <w:r>
            <w:rPr>
              <w:rStyle w:val="PageNumber"/>
              <w:sz w:val="16"/>
              <w:szCs w:val="16"/>
            </w:rPr>
            <w:t>1</w:t>
          </w:r>
          <w:r>
            <w:rPr>
              <w:rStyle w:val="PageNumber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054114" w:rsidRDefault="00054114" w14:paraId="07459315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54114" w:rsidRDefault="00054114" w14:paraId="23DE523C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54114" w:rsidRDefault="00054114" w14:paraId="52E56223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054114" w:rsidRDefault="00054114" w14:paraId="07547A01" wp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54114" w:rsidRDefault="00054114" w14:paraId="08CE6F91" wp14:textId="77777777">
    <w:pPr>
      <w:pStyle w:val="Header"/>
      <w:spacing w:after="0"/>
      <w:jc w:val="left"/>
    </w:pPr>
    <w:r>
      <w:rPr>
        <w:sz w:val="16"/>
        <w:szCs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54114" w:rsidRDefault="00054114" w14:paraId="5043CB0F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2f1451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34939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485ea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hAnsi="Segoe UI" w:cs="Segoe UI"/>
        <w:color w:val="0D0D0D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Arial"/>
        <w:b w:val="0"/>
        <w:i w:val="0"/>
        <w:iCs/>
        <w:strike w:val="0"/>
        <w:dstrike w:val="0"/>
        <w:color w:val="000000"/>
        <w:sz w:val="20"/>
        <w:szCs w:val="20"/>
        <w:em w:val="none"/>
        <w:lang w:val="en-US" w:eastAsia="zh-CN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776"/>
        </w:tabs>
        <w:ind w:left="776" w:hanging="360"/>
      </w:pPr>
    </w:lvl>
    <w:lvl w:ilvl="1">
      <w:start w:val="1"/>
      <w:numFmt w:val="decimal"/>
      <w:lvlText w:val="%2."/>
      <w:lvlJc w:val="left"/>
      <w:pPr>
        <w:tabs>
          <w:tab w:val="num" w:pos="1136"/>
        </w:tabs>
        <w:ind w:left="1136" w:hanging="360"/>
      </w:pPr>
    </w:lvl>
    <w:lvl w:ilvl="2">
      <w:start w:val="1"/>
      <w:numFmt w:val="decimal"/>
      <w:lvlText w:val="%3."/>
      <w:lvlJc w:val="left"/>
      <w:pPr>
        <w:tabs>
          <w:tab w:val="num" w:pos="1496"/>
        </w:tabs>
        <w:ind w:left="1496" w:hanging="360"/>
      </w:pPr>
    </w:lvl>
    <w:lvl w:ilvl="3">
      <w:start w:val="1"/>
      <w:numFmt w:val="decimal"/>
      <w:lvlText w:val="%4."/>
      <w:lvlJc w:val="left"/>
      <w:pPr>
        <w:tabs>
          <w:tab w:val="num" w:pos="1856"/>
        </w:tabs>
        <w:ind w:left="1856" w:hanging="360"/>
      </w:pPr>
    </w:lvl>
    <w:lvl w:ilvl="4">
      <w:start w:val="1"/>
      <w:numFmt w:val="decimal"/>
      <w:lvlText w:val="%5."/>
      <w:lvlJc w:val="left"/>
      <w:pPr>
        <w:tabs>
          <w:tab w:val="num" w:pos="2216"/>
        </w:tabs>
        <w:ind w:left="2216" w:hanging="360"/>
      </w:pPr>
    </w:lvl>
    <w:lvl w:ilvl="5">
      <w:start w:val="1"/>
      <w:numFmt w:val="decimal"/>
      <w:lvlText w:val="%6."/>
      <w:lvlJc w:val="left"/>
      <w:pPr>
        <w:tabs>
          <w:tab w:val="num" w:pos="2576"/>
        </w:tabs>
        <w:ind w:left="2576" w:hanging="360"/>
      </w:pPr>
    </w:lvl>
    <w:lvl w:ilvl="6">
      <w:start w:val="1"/>
      <w:numFmt w:val="decimal"/>
      <w:lvlText w:val="%7."/>
      <w:lvlJc w:val="left"/>
      <w:pPr>
        <w:tabs>
          <w:tab w:val="num" w:pos="2936"/>
        </w:tabs>
        <w:ind w:left="2936" w:hanging="360"/>
      </w:pPr>
    </w:lvl>
    <w:lvl w:ilvl="7">
      <w:start w:val="1"/>
      <w:numFmt w:val="decimal"/>
      <w:lvlText w:val="%8."/>
      <w:lvlJc w:val="left"/>
      <w:pPr>
        <w:tabs>
          <w:tab w:val="num" w:pos="3296"/>
        </w:tabs>
        <w:ind w:left="3296" w:hanging="360"/>
      </w:pPr>
    </w:lvl>
    <w:lvl w:ilvl="8">
      <w:start w:val="1"/>
      <w:numFmt w:val="decimal"/>
      <w:lvlText w:val="%9."/>
      <w:lvlJc w:val="left"/>
      <w:pPr>
        <w:tabs>
          <w:tab w:val="num" w:pos="3656"/>
        </w:tabs>
        <w:ind w:left="3656" w:hanging="360"/>
      </w:pPr>
    </w:lvl>
  </w:abstractNum>
  <w:abstractNum w:abstractNumId="8" w15:restartNumberingAfterBreak="0">
    <w:nsid w:val="00000009"/>
    <w:multiLevelType w:val="multilevel"/>
    <w:tmpl w:val="00000009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Arial"/>
        <w:b w:val="0"/>
        <w:i w:val="0"/>
        <w:iCs/>
        <w:strike w:val="0"/>
        <w:dstrike w:val="0"/>
        <w:color w:val="000000"/>
        <w:sz w:val="20"/>
        <w:szCs w:val="20"/>
        <w:em w:val="none"/>
        <w:lang w:val="en-US" w:eastAsia="zh-CN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trike w:val="0"/>
        <w:dstrike w:val="0"/>
        <w:sz w:val="20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3">
    <w:abstractNumId w:val="12"/>
  </w:num>
  <w:num w:numId="12">
    <w:abstractNumId w:val="11"/>
  </w:num>
  <w:num w:numId="11">
    <w:abstractNumId w:val="10"/>
  </w:num>
  <w:num w:numId="1" w16cid:durableId="338848221">
    <w:abstractNumId w:val="0"/>
  </w:num>
  <w:num w:numId="2" w16cid:durableId="553003609">
    <w:abstractNumId w:val="1"/>
  </w:num>
  <w:num w:numId="3" w16cid:durableId="1492715783">
    <w:abstractNumId w:val="2"/>
  </w:num>
  <w:num w:numId="4" w16cid:durableId="1932467536">
    <w:abstractNumId w:val="3"/>
  </w:num>
  <w:num w:numId="5" w16cid:durableId="1160925195">
    <w:abstractNumId w:val="4"/>
  </w:num>
  <w:num w:numId="6" w16cid:durableId="1933852476">
    <w:abstractNumId w:val="5"/>
  </w:num>
  <w:num w:numId="7" w16cid:durableId="343870567">
    <w:abstractNumId w:val="6"/>
  </w:num>
  <w:num w:numId="8" w16cid:durableId="1981690004">
    <w:abstractNumId w:val="7"/>
  </w:num>
  <w:num w:numId="9" w16cid:durableId="1582445306">
    <w:abstractNumId w:val="8"/>
  </w:num>
  <w:num w:numId="10" w16cid:durableId="1342968664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4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4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96"/>
    <w:rsid w:val="00054114"/>
    <w:rsid w:val="00124F96"/>
    <w:rsid w:val="0096AE8F"/>
    <w:rsid w:val="01D7BA9E"/>
    <w:rsid w:val="0238D9EC"/>
    <w:rsid w:val="050F5B60"/>
    <w:rsid w:val="05CBCAD3"/>
    <w:rsid w:val="05ECB87D"/>
    <w:rsid w:val="07A9AA7C"/>
    <w:rsid w:val="083D74E7"/>
    <w:rsid w:val="0A5FE019"/>
    <w:rsid w:val="0C8DEF07"/>
    <w:rsid w:val="10907118"/>
    <w:rsid w:val="1090F5A1"/>
    <w:rsid w:val="12187E0A"/>
    <w:rsid w:val="13F5702A"/>
    <w:rsid w:val="157EFFEB"/>
    <w:rsid w:val="163907AA"/>
    <w:rsid w:val="1707D916"/>
    <w:rsid w:val="178B3B2F"/>
    <w:rsid w:val="19270B90"/>
    <w:rsid w:val="19270B90"/>
    <w:rsid w:val="1A84CBB1"/>
    <w:rsid w:val="1AC2DBF1"/>
    <w:rsid w:val="1B4C6528"/>
    <w:rsid w:val="1B4C6528"/>
    <w:rsid w:val="1C2BBA83"/>
    <w:rsid w:val="1C5EAC52"/>
    <w:rsid w:val="1DFA7CB3"/>
    <w:rsid w:val="1E1E5EBA"/>
    <w:rsid w:val="1E7E297C"/>
    <w:rsid w:val="1EE39094"/>
    <w:rsid w:val="1F12EAFB"/>
    <w:rsid w:val="1F12EAFB"/>
    <w:rsid w:val="203031B6"/>
    <w:rsid w:val="21321D75"/>
    <w:rsid w:val="21B8913B"/>
    <w:rsid w:val="227521C2"/>
    <w:rsid w:val="22CDEDD6"/>
    <w:rsid w:val="22DCD54A"/>
    <w:rsid w:val="25A10246"/>
    <w:rsid w:val="26D57A1C"/>
    <w:rsid w:val="2746A53F"/>
    <w:rsid w:val="285737E3"/>
    <w:rsid w:val="287C39A4"/>
    <w:rsid w:val="29A3C729"/>
    <w:rsid w:val="2BAC4E11"/>
    <w:rsid w:val="345E19B7"/>
    <w:rsid w:val="34ABB18E"/>
    <w:rsid w:val="356B2B89"/>
    <w:rsid w:val="364781EF"/>
    <w:rsid w:val="364781EF"/>
    <w:rsid w:val="3B9D2FEB"/>
    <w:rsid w:val="3F04C374"/>
    <w:rsid w:val="3F8DE804"/>
    <w:rsid w:val="403AE308"/>
    <w:rsid w:val="424B6E5E"/>
    <w:rsid w:val="44ED7119"/>
    <w:rsid w:val="450E542B"/>
    <w:rsid w:val="450E542B"/>
    <w:rsid w:val="464E8FAD"/>
    <w:rsid w:val="46E25A18"/>
    <w:rsid w:val="46EC8ACA"/>
    <w:rsid w:val="49FFBDA0"/>
    <w:rsid w:val="4BFC88D8"/>
    <w:rsid w:val="4E49D662"/>
    <w:rsid w:val="4EF63D49"/>
    <w:rsid w:val="4F1C7AD5"/>
    <w:rsid w:val="53361295"/>
    <w:rsid w:val="53CD8AA4"/>
    <w:rsid w:val="55BF53A2"/>
    <w:rsid w:val="55F43684"/>
    <w:rsid w:val="565E9D35"/>
    <w:rsid w:val="56639563"/>
    <w:rsid w:val="56DD6C6C"/>
    <w:rsid w:val="56F46915"/>
    <w:rsid w:val="5729908B"/>
    <w:rsid w:val="58BBE8A1"/>
    <w:rsid w:val="58DFDBE8"/>
    <w:rsid w:val="59F6E008"/>
    <w:rsid w:val="5B665AD9"/>
    <w:rsid w:val="5BDE3F13"/>
    <w:rsid w:val="5BDE3F13"/>
    <w:rsid w:val="5D7A0F74"/>
    <w:rsid w:val="5E0D2460"/>
    <w:rsid w:val="6144C522"/>
    <w:rsid w:val="614A9F8B"/>
    <w:rsid w:val="618D5B7B"/>
    <w:rsid w:val="61C58BF2"/>
    <w:rsid w:val="61C58BF2"/>
    <w:rsid w:val="667F7011"/>
    <w:rsid w:val="667F7011"/>
    <w:rsid w:val="6697D3FF"/>
    <w:rsid w:val="6847D94D"/>
    <w:rsid w:val="69237002"/>
    <w:rsid w:val="6987516C"/>
    <w:rsid w:val="69B252B1"/>
    <w:rsid w:val="6AD9C986"/>
    <w:rsid w:val="6B2BA861"/>
    <w:rsid w:val="6B965EB7"/>
    <w:rsid w:val="6DE28044"/>
    <w:rsid w:val="7165785B"/>
    <w:rsid w:val="7180FBF1"/>
    <w:rsid w:val="71C13131"/>
    <w:rsid w:val="743201EA"/>
    <w:rsid w:val="74D17283"/>
    <w:rsid w:val="75B93485"/>
    <w:rsid w:val="76D3F46A"/>
    <w:rsid w:val="771DF8BA"/>
    <w:rsid w:val="773FBECF"/>
    <w:rsid w:val="775EC1C4"/>
    <w:rsid w:val="77B5EFA9"/>
    <w:rsid w:val="7A6E0704"/>
    <w:rsid w:val="7B4CB611"/>
    <w:rsid w:val="7CDC6B64"/>
    <w:rsid w:val="7CF6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0613BFDD"/>
  <w15:chartTrackingRefBased/>
  <w15:docId w15:val="{DC045F37-2FFF-45F7-A883-809DB33852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after="240"/>
      <w:jc w:val="both"/>
    </w:pPr>
    <w:rPr>
      <w:rFonts w:ascii="Arial" w:hAnsi="Arial" w:cs="Arial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120"/>
      <w:outlineLvl w:val="0"/>
    </w:pPr>
    <w:rPr>
      <w:rFonts w:ascii="Arial Bold" w:hAnsi="Arial Bold" w:cs="Arial Bold"/>
      <w:b/>
      <w:kern w:val="2"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2z0" w:customStyle="1">
    <w:name w:val="WW8Num2z0"/>
    <w:rPr>
      <w:rFonts w:ascii="Segoe UI" w:hAnsi="Segoe UI" w:cs="Segoe UI"/>
      <w:color w:val="0D0D0D"/>
      <w:sz w:val="22"/>
      <w:szCs w:val="22"/>
    </w:rPr>
  </w:style>
  <w:style w:type="character" w:styleId="WW8Num8z0" w:customStyle="1">
    <w:name w:val="WW8Num8z0"/>
    <w:rPr>
      <w:rFonts w:eastAsia="Times New Roman" w:cs="Arial"/>
      <w:b w:val="0"/>
      <w:i w:val="0"/>
      <w:iCs/>
      <w:strike w:val="0"/>
      <w:dstrike w:val="0"/>
      <w:color w:val="000000"/>
      <w:sz w:val="20"/>
      <w:szCs w:val="20"/>
      <w:em w:val="none"/>
      <w:lang w:val="en-US" w:eastAsia="zh-CN" w:bidi="ar-SA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WW8Num11z0" w:customStyle="1">
    <w:name w:val="WW8Num11z0"/>
    <w:rPr>
      <w:rFonts w:eastAsia="Times New Roman" w:cs="Arial"/>
      <w:b w:val="0"/>
      <w:i w:val="0"/>
      <w:iCs/>
      <w:strike w:val="0"/>
      <w:dstrike w:val="0"/>
      <w:color w:val="000000"/>
      <w:sz w:val="20"/>
      <w:szCs w:val="20"/>
      <w:em w:val="none"/>
      <w:lang w:val="en-US" w:eastAsia="zh-CN" w:bidi="ar-SA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WW8Num12z0" w:customStyle="1">
    <w:name w:val="WW8Num12z0"/>
    <w:rPr>
      <w:b w:val="0"/>
      <w:i w:val="0"/>
      <w:strike w:val="0"/>
      <w:dstrike w:val="0"/>
      <w:sz w:val="20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DefaultParagraphFont0">
    <w:name w:val="Default Paragraph Font0"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</w:style>
  <w:style w:type="character" w:styleId="WW8Num7z1" w:customStyle="1">
    <w:name w:val="WW8Num7z1"/>
  </w:style>
  <w:style w:type="character" w:styleId="WW8Num7z2" w:customStyle="1">
    <w:name w:val="WW8Num7z2"/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1" w:customStyle="1">
    <w:name w:val="WW8Num8z1"/>
  </w:style>
  <w:style w:type="character" w:styleId="WW8Num8z2" w:customStyle="1">
    <w:name w:val="WW8Num8z2"/>
  </w:style>
  <w:style w:type="character" w:styleId="WW8Num8z3" w:customStyle="1">
    <w:name w:val="WW8Num8z3"/>
  </w:style>
  <w:style w:type="character" w:styleId="WW8Num8z4" w:customStyle="1">
    <w:name w:val="WW8Num8z4"/>
  </w:style>
  <w:style w:type="character" w:styleId="WW8Num8z5" w:customStyle="1">
    <w:name w:val="WW8Num8z5"/>
  </w:style>
  <w:style w:type="character" w:styleId="WW8Num8z6" w:customStyle="1">
    <w:name w:val="WW8Num8z6"/>
  </w:style>
  <w:style w:type="character" w:styleId="WW8Num8z7" w:customStyle="1">
    <w:name w:val="WW8Num8z7"/>
  </w:style>
  <w:style w:type="character" w:styleId="WW8Num8z8" w:customStyle="1">
    <w:name w:val="WW8Num8z8"/>
  </w:style>
  <w:style w:type="character" w:styleId="WW8Num9z0" w:customStyle="1">
    <w:name w:val="WW8Num9z0"/>
  </w:style>
  <w:style w:type="character" w:styleId="WW8Num9z1" w:customStyle="1">
    <w:name w:val="WW8Num9z1"/>
  </w:style>
  <w:style w:type="character" w:styleId="WW8Num9z2" w:customStyle="1">
    <w:name w:val="WW8Num9z2"/>
  </w:style>
  <w:style w:type="character" w:styleId="WW8Num9z3" w:customStyle="1">
    <w:name w:val="WW8Num9z3"/>
  </w:style>
  <w:style w:type="character" w:styleId="WW8Num9z4" w:customStyle="1">
    <w:name w:val="WW8Num9z4"/>
  </w:style>
  <w:style w:type="character" w:styleId="WW8Num9z5" w:customStyle="1">
    <w:name w:val="WW8Num9z5"/>
  </w:style>
  <w:style w:type="character" w:styleId="WW8Num9z6" w:customStyle="1">
    <w:name w:val="WW8Num9z6"/>
  </w:style>
  <w:style w:type="character" w:styleId="WW8Num9z7" w:customStyle="1">
    <w:name w:val="WW8Num9z7"/>
  </w:style>
  <w:style w:type="character" w:styleId="WW8Num9z8" w:customStyle="1">
    <w:name w:val="WW8Num9z8"/>
  </w:style>
  <w:style w:type="character" w:styleId="WW8Num10z0" w:customStyle="1">
    <w:name w:val="WW8Num10z0"/>
  </w:style>
  <w:style w:type="character" w:styleId="WW8Num10z1" w:customStyle="1">
    <w:name w:val="WW8Num10z1"/>
  </w:style>
  <w:style w:type="character" w:styleId="WW8Num10z2" w:customStyle="1">
    <w:name w:val="WW8Num10z2"/>
  </w:style>
  <w:style w:type="character" w:styleId="WW8Num10z3" w:customStyle="1">
    <w:name w:val="WW8Num10z3"/>
  </w:style>
  <w:style w:type="character" w:styleId="WW8Num10z4" w:customStyle="1">
    <w:name w:val="WW8Num10z4"/>
  </w:style>
  <w:style w:type="character" w:styleId="WW8Num10z5" w:customStyle="1">
    <w:name w:val="WW8Num10z5"/>
  </w:style>
  <w:style w:type="character" w:styleId="WW8Num10z6" w:customStyle="1">
    <w:name w:val="WW8Num10z6"/>
  </w:style>
  <w:style w:type="character" w:styleId="WW8Num10z7" w:customStyle="1">
    <w:name w:val="WW8Num10z7"/>
  </w:style>
  <w:style w:type="character" w:styleId="WW8Num10z8" w:customStyle="1">
    <w:name w:val="WW8Num10z8"/>
  </w:style>
  <w:style w:type="character" w:styleId="WW8Num11z1" w:customStyle="1">
    <w:name w:val="WW8Num11z1"/>
  </w:style>
  <w:style w:type="character" w:styleId="WW8Num11z2" w:customStyle="1">
    <w:name w:val="WW8Num11z2"/>
  </w:style>
  <w:style w:type="character" w:styleId="WW8Num11z3" w:customStyle="1">
    <w:name w:val="WW8Num11z3"/>
  </w:style>
  <w:style w:type="character" w:styleId="WW8Num11z4" w:customStyle="1">
    <w:name w:val="WW8Num11z4"/>
  </w:style>
  <w:style w:type="character" w:styleId="WW8Num11z5" w:customStyle="1">
    <w:name w:val="WW8Num11z5"/>
  </w:style>
  <w:style w:type="character" w:styleId="WW8Num11z6" w:customStyle="1">
    <w:name w:val="WW8Num11z6"/>
  </w:style>
  <w:style w:type="character" w:styleId="WW8Num11z7" w:customStyle="1">
    <w:name w:val="WW8Num11z7"/>
  </w:style>
  <w:style w:type="character" w:styleId="WW8Num11z8" w:customStyle="1">
    <w:name w:val="WW8Num11z8"/>
  </w:style>
  <w:style w:type="character" w:styleId="WW8Num12z1" w:customStyle="1">
    <w:name w:val="WW8Num12z1"/>
  </w:style>
  <w:style w:type="character" w:styleId="WW8Num12z2" w:customStyle="1">
    <w:name w:val="WW8Num12z2"/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0" w:customStyle="1">
    <w:name w:val="WW8Num13z0"/>
  </w:style>
  <w:style w:type="character" w:styleId="WW8Num13z1" w:customStyle="1">
    <w:name w:val="WW8Num13z1"/>
  </w:style>
  <w:style w:type="character" w:styleId="WW8Num13z2" w:customStyle="1">
    <w:name w:val="WW8Num13z2"/>
  </w:style>
  <w:style w:type="character" w:styleId="WW8Num13z3" w:customStyle="1">
    <w:name w:val="WW8Num13z3"/>
  </w:style>
  <w:style w:type="character" w:styleId="WW8Num13z4" w:customStyle="1">
    <w:name w:val="WW8Num13z4"/>
  </w:style>
  <w:style w:type="character" w:styleId="WW8Num13z5" w:customStyle="1">
    <w:name w:val="WW8Num13z5"/>
  </w:style>
  <w:style w:type="character" w:styleId="WW8Num13z6" w:customStyle="1">
    <w:name w:val="WW8Num13z6"/>
  </w:style>
  <w:style w:type="character" w:styleId="WW8Num13z7" w:customStyle="1">
    <w:name w:val="WW8Num13z7"/>
  </w:style>
  <w:style w:type="character" w:styleId="WW8Num13z8" w:customStyle="1">
    <w:name w:val="WW8Num13z8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-DefaultParagraphFont" w:customStyle="1">
    <w:name w:val="WW-Default Paragraph Font"/>
  </w:style>
  <w:style w:type="character" w:styleId="PageNumber">
    <w:name w:val="page number"/>
    <w:basedOn w:val="WW-DefaultParagraphFont"/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NumberingSymbols" w:customStyle="1">
    <w:name w:val="Numbering Symbols"/>
  </w:style>
  <w:style w:type="character" w:styleId="FootnoteCharacters" w:customStyle="1">
    <w:name w:val="Footnote Characters"/>
  </w:style>
  <w:style w:type="character" w:styleId="FootnoteReference">
    <w:name w:val="footnote reference"/>
    <w:rPr>
      <w:vertAlign w:val="superscript"/>
    </w:rPr>
  </w:style>
  <w:style w:type="character" w:styleId="BodyTextChar" w:customStyle="1">
    <w:name w:val="Body Text Char"/>
    <w:rPr>
      <w:rFonts w:ascii="Arial" w:hAnsi="Arial" w:cs="Arial"/>
      <w:i/>
      <w:iCs/>
      <w:lang w:eastAsia="zh-CN"/>
    </w:rPr>
  </w:style>
  <w:style w:type="character" w:styleId="Heading1Char" w:customStyle="1">
    <w:name w:val="Heading 1 Char"/>
    <w:rPr>
      <w:rFonts w:ascii="Arial Bold" w:hAnsi="Arial Bold" w:cs="Arial Bold"/>
      <w:b/>
      <w:kern w:val="2"/>
      <w:sz w:val="24"/>
      <w:lang w:eastAsia="zh-CN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jc w:val="left"/>
    </w:pPr>
    <w:rPr>
      <w:i/>
      <w:iCs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HeaderandFooter" w:customStyle="1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lueText" w:customStyle="1">
    <w:name w:val="Blue Text"/>
    <w:basedOn w:val="Normal"/>
    <w:rPr>
      <w:bCs/>
      <w:i/>
      <w:color w:val="0000FF"/>
    </w:rPr>
  </w:style>
  <w:style w:type="paragraph" w:styleId="BodyText2">
    <w:name w:val="Body Text 2"/>
    <w:basedOn w:val="Normal"/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100" w:after="100"/>
      <w:jc w:val="left"/>
    </w:pPr>
    <w:rPr>
      <w:rFonts w:ascii="Times New Roman" w:hAnsi="Times New Roman" w:cs="Times New Roman"/>
      <w:sz w:val="24"/>
      <w:szCs w:val="24"/>
      <w:lang w:val="en-IN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39" w:hanging="339"/>
    </w:pPr>
  </w:style>
  <w:style w:type="paragraph" w:styleId="NoSpacing">
    <w:name w:val="No Spacing"/>
    <w:qFormat/>
    <w:pPr>
      <w:suppressAutoHyphens/>
      <w:jc w:val="both"/>
    </w:pPr>
    <w:rPr>
      <w:rFonts w:ascii="Arial" w:hAnsi="Arial" w:cs="Arial"/>
      <w:lang w:eastAsia="zh-CN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.jpg" Id="Rc57d1a02ec89491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T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TD.dot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Team Name/Project Name</dc:title>
  <dc:subject/>
  <dc:creator/>
  <keywords/>
  <lastModifiedBy>Saketh Reddy Vemula</lastModifiedBy>
  <revision>2</revision>
  <lastPrinted>2005-10-11T20:29:00.0000000Z</lastPrinted>
  <dcterms:created xsi:type="dcterms:W3CDTF">2024-04-21T03:55:00.0000000Z</dcterms:created>
  <dcterms:modified xsi:type="dcterms:W3CDTF">2024-04-21T04:49:45.8068681Z</dcterms:modified>
</coreProperties>
</file>